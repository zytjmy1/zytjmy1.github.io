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96" w:firstLineChars="696"/>
        <w:rPr>
          <w:b/>
          <w:bCs/>
          <w:sz w:val="30"/>
        </w:rPr>
      </w:pPr>
      <w:r>
        <w:rPr>
          <w:b/>
          <w:bCs/>
          <w:sz w:val="30"/>
        </w:rPr>
        <w:t>第四章     生产理论</w:t>
      </w:r>
    </w:p>
    <w:p>
      <w:r>
        <w:rPr>
          <w:b/>
          <w:bCs/>
        </w:rPr>
        <w:t>一、名词解释</w:t>
      </w:r>
      <w:r>
        <w:t xml:space="preserve">：           </w:t>
      </w:r>
    </w:p>
    <w:p>
      <w:pPr>
        <w:ind w:firstLine="105" w:firstLineChars="50"/>
      </w:pPr>
      <w:r>
        <w:t>1.生产函数   2.短期生产函数    3. 长期生产函数 4. 生产要素 5.总产量 6.平均产量      7.边际产量 8.边际报酬递减规律    9.等产量曲线10.边际技术替代率递减规律 11.等成本线    12.等斜线   13.扩展线14.规模报酬  15.规模经济   16．规模不经济  17．外在经济  18．外在不经济</w:t>
      </w:r>
    </w:p>
    <w:p>
      <w:r>
        <w:rPr>
          <w:b/>
          <w:bCs/>
        </w:rPr>
        <w:t>二、选择题</w:t>
      </w:r>
      <w:r>
        <w:t xml:space="preserve">：          </w:t>
      </w:r>
    </w:p>
    <w:p>
      <w:r>
        <w:t xml:space="preserve">1.生产函数表示(        )。    </w:t>
      </w:r>
    </w:p>
    <w:p>
      <w:pPr>
        <w:ind w:firstLine="210" w:firstLineChars="100"/>
      </w:pPr>
      <w:r>
        <w:t>A.一定数量的投入、至少能生产多少产品</w:t>
      </w:r>
    </w:p>
    <w:p>
      <w:pPr>
        <w:ind w:firstLine="210" w:firstLineChars="100"/>
      </w:pPr>
      <w:r>
        <w:t>B.生产一定数量的产品，最多要投入多少生产要素</w:t>
      </w:r>
    </w:p>
    <w:p>
      <w:pPr>
        <w:ind w:firstLine="210" w:firstLineChars="100"/>
      </w:pPr>
      <w:r>
        <w:t xml:space="preserve">C.投入与产出的关系             D.以上都对。               </w:t>
      </w:r>
    </w:p>
    <w:p>
      <w:r>
        <w:t xml:space="preserve">2.如果连续地增加某种生产要素、在总产量达到最大值时，边际产量与(        )相交。 </w:t>
      </w:r>
    </w:p>
    <w:p>
      <w:pPr>
        <w:ind w:firstLine="210" w:firstLineChars="100"/>
      </w:pPr>
      <w:r>
        <w:t xml:space="preserve">A.平均产量曲线        B.纵轴        C.横轴        D.总产量曲线     </w:t>
      </w:r>
    </w:p>
    <w:p>
      <w:r>
        <w:t xml:space="preserve">3.在总产量、平均产量和边际产量的变化过程中，下列何者首先发生(        )。 </w:t>
      </w:r>
    </w:p>
    <w:p>
      <w:pPr>
        <w:ind w:firstLine="210" w:firstLineChars="100"/>
      </w:pPr>
      <w:r>
        <w:t xml:space="preserve">A.边际产量下降      B.平均产量下降      C.总产量下降      D.B和C。 </w:t>
      </w:r>
    </w:p>
    <w:p>
      <w:r>
        <w:t xml:space="preserve">4.边际收益递减规律发生作用的前提条件是(        )。     </w:t>
      </w:r>
    </w:p>
    <w:p>
      <w:pPr>
        <w:ind w:firstLine="210" w:firstLineChars="100"/>
      </w:pPr>
      <w:r>
        <w:t xml:space="preserve">A.连续地投入某种生产要素而保持其他生产要素不变    B.生产技术不变     </w:t>
      </w:r>
    </w:p>
    <w:p>
      <w:pPr>
        <w:ind w:firstLine="210" w:firstLineChars="100"/>
      </w:pPr>
      <w:r>
        <w:t xml:space="preserve">C.按比例同时增加各种生产要素                      D.A和B     </w:t>
      </w:r>
    </w:p>
    <w:p>
      <w:r>
        <w:t xml:space="preserve">5.当总产量下降时(        )。     </w:t>
      </w:r>
    </w:p>
    <w:p>
      <w:pPr>
        <w:ind w:firstLine="210" w:firstLineChars="100"/>
      </w:pPr>
      <w:r>
        <w:t xml:space="preserve">A.AP为零        B.AP为负        C.MP小于或等于零        D.AP递减     </w:t>
      </w:r>
    </w:p>
    <w:p>
      <w:r>
        <w:t xml:space="preserve">6.等产量线(        )。     </w:t>
      </w:r>
    </w:p>
    <w:p>
      <w:pPr>
        <w:ind w:firstLine="210" w:firstLineChars="100"/>
      </w:pPr>
      <w:r>
        <w:t xml:space="preserve">A.说明了为生产一个给定的产量而可能的各种投入要素的组合     </w:t>
      </w:r>
    </w:p>
    <w:p>
      <w:pPr>
        <w:ind w:firstLine="210" w:firstLineChars="100"/>
      </w:pPr>
      <w:r>
        <w:t xml:space="preserve">B.除非得到了所有要素的价格，否则不能画出该曲线     </w:t>
      </w:r>
    </w:p>
    <w:p>
      <w:pPr>
        <w:ind w:firstLine="210" w:firstLineChars="100"/>
      </w:pPr>
      <w:r>
        <w:t xml:space="preserve">C.表明了投入与产出的关系     </w:t>
      </w:r>
    </w:p>
    <w:p>
      <w:pPr>
        <w:ind w:firstLine="210" w:firstLineChars="100"/>
      </w:pPr>
      <w:r>
        <w:t xml:space="preserve">D.表示了无论投入数量怎样变化，产量都是一定的     </w:t>
      </w:r>
    </w:p>
    <w:p>
      <w:r>
        <w:t>7.生产的第二阶段(        )开始于AP</w:t>
      </w:r>
      <w:r>
        <w:rPr>
          <w:vertAlign w:val="subscript"/>
        </w:rPr>
        <w:t>L</w:t>
      </w:r>
      <w:r>
        <w:t xml:space="preserve">开始下降处。     </w:t>
      </w:r>
    </w:p>
    <w:p>
      <w:pPr>
        <w:ind w:firstLine="210" w:firstLineChars="100"/>
      </w:pPr>
      <w:r>
        <w:t xml:space="preserve">A.总是        B.决不是        C.经常是        D.有时是     </w:t>
      </w:r>
    </w:p>
    <w:p>
      <w:r>
        <w:t xml:space="preserve">8.等产量线上某一点的切线的斜率等于(        )。     </w:t>
      </w:r>
    </w:p>
    <w:p>
      <w:pPr>
        <w:ind w:firstLine="210" w:firstLineChars="100"/>
      </w:pPr>
      <w:r>
        <w:t xml:space="preserve">A.预算线的斜率    B.等成本线的斜率    C.边际技术替代率    D.边际报酬     </w:t>
      </w:r>
    </w:p>
    <w:p>
      <w:r>
        <w:t>9.若厂商增加使用一个单位劳动，减少两个单位的资本，仍能生产相同产量，则MRTS</w:t>
      </w:r>
      <w:r>
        <w:rPr>
          <w:vertAlign w:val="subscript"/>
        </w:rPr>
        <w:t>Lk</w:t>
      </w:r>
      <w:r>
        <w:t xml:space="preserve"> 是(   )。     </w:t>
      </w:r>
    </w:p>
    <w:p>
      <w:pPr>
        <w:ind w:firstLine="210" w:firstLineChars="100"/>
      </w:pPr>
      <w:r>
        <w:t xml:space="preserve">A.1／2        B.2        C.1        D.4     </w:t>
      </w:r>
    </w:p>
    <w:p>
      <w:r>
        <w:t xml:space="preserve">10.在生产有效区域里，等产量线(        )。     </w:t>
      </w:r>
    </w:p>
    <w:p>
      <w:pPr>
        <w:ind w:firstLine="210" w:firstLineChars="100"/>
      </w:pPr>
      <w:r>
        <w:t xml:space="preserve">A.凸向原点        B.不能相交        C.负向倾斜        D.以上都对     </w:t>
      </w:r>
    </w:p>
    <w:p>
      <w:r>
        <w:t xml:space="preserve">11.等成本线向外平行移动表明(        )。     </w:t>
      </w:r>
    </w:p>
    <w:p>
      <w:r>
        <w:t xml:space="preserve">  A.产量提高了                              B.成本增加了     </w:t>
      </w:r>
    </w:p>
    <w:p>
      <w:r>
        <w:t xml:space="preserve">  C.生产要素价格按相同的比例上升了          D.以上都正确     </w:t>
      </w:r>
    </w:p>
    <w:p>
      <w:r>
        <w:t xml:space="preserve">12.等成本曲线绕着它与纵轴(Y)的交点向外移动意味着(        )。     </w:t>
      </w:r>
    </w:p>
    <w:p>
      <w:r>
        <w:t xml:space="preserve">  A.生产要素Y的价格下降了        B.生产素X的价格上升了     </w:t>
      </w:r>
    </w:p>
    <w:p>
      <w:r>
        <w:t xml:space="preserve">  C.生产要素X的价格下降了        D.上述说法都不正确     </w:t>
      </w:r>
    </w:p>
    <w:p>
      <w:r>
        <w:t xml:space="preserve">13.在以横轴表示生产要素X，纵轴表示生产要素Y的坐标系中，等成本曲线的斜率等于2，这表明(        )。     </w:t>
      </w:r>
    </w:p>
    <w:p>
      <w:r>
        <w:t xml:space="preserve">  A.Px／Py＝2      B.Qx／Qy＝2     C.Py／Px＝2      D.上述都不正确 </w:t>
      </w:r>
    </w:p>
    <w:p>
      <w:r>
        <w:t xml:space="preserve">14.已知等成本曲线与等产量曲线既不相交也不相切，此时，要达到等产量线所表示的产出水平，应该(        )。     </w:t>
      </w:r>
    </w:p>
    <w:p>
      <w:r>
        <w:t xml:space="preserve">  A.增加投入      B.保持原投入不变    C.减少投入     D.或A或B     </w:t>
      </w:r>
    </w:p>
    <w:p>
      <w:r>
        <w:t xml:space="preserve">15.若等成本线与等产量线相交，表明要生产等产量线所表示的产量水平(        )。 </w:t>
      </w:r>
    </w:p>
    <w:p>
      <w:r>
        <w:t xml:space="preserve">  A.还可以减少成本支出        B.不能再减少成本支出     </w:t>
      </w:r>
    </w:p>
    <w:p>
      <w:r>
        <w:t xml:space="preserve">  C.应该再增加成本支出        D.上述都不正确     </w:t>
      </w:r>
    </w:p>
    <w:p>
      <w:r>
        <w:t xml:space="preserve">16.规模收益递减是在下述情况下发生的(        )。     </w:t>
      </w:r>
    </w:p>
    <w:p>
      <w:r>
        <w:t xml:space="preserve">  A.连续地投入某种生产要素而保持其他生产要素不变     </w:t>
      </w:r>
    </w:p>
    <w:p>
      <w:r>
        <w:t xml:space="preserve">  B.按比例连续增加各种生产要素     </w:t>
      </w:r>
    </w:p>
    <w:p>
      <w:r>
        <w:t xml:space="preserve">  C.不按比例连续增加各种生产要素          D.上述都正确     </w:t>
      </w:r>
    </w:p>
    <w:p>
      <w:r>
        <w:t xml:space="preserve">17.生产理论中的扩张线和消费理论中的(        )类似。     </w:t>
      </w:r>
    </w:p>
    <w:p>
      <w:pPr>
        <w:ind w:firstLine="207" w:firstLineChars="99"/>
      </w:pPr>
      <w:r>
        <w:t xml:space="preserve">A.价格一消费曲线     B.Engel曲线     C.收入一消费曲线     D.预算线     </w:t>
      </w:r>
    </w:p>
    <w:p>
      <w:r>
        <w:t xml:space="preserve">18.当某厂商以既定的成本生产出最大产量时，他(        )。     </w:t>
      </w:r>
    </w:p>
    <w:p>
      <w:r>
        <w:t xml:space="preserve">  A.一定获得了最大利润               B.一定没有获得最大利润     </w:t>
      </w:r>
    </w:p>
    <w:p>
      <w:pPr>
        <w:ind w:firstLine="210" w:firstLineChars="100"/>
      </w:pPr>
      <w:r>
        <w:t xml:space="preserve">C.是否获得了最大利润，还无法确定   D.经济利润为零     </w:t>
      </w:r>
    </w:p>
    <w:p>
      <w:r>
        <w:t xml:space="preserve">19.已知在等产量曲线的某一点上，以生产要素X替代Y的边际替代率是2，这意味着(  )。 </w:t>
      </w:r>
    </w:p>
    <w:p>
      <w:r>
        <w:t xml:space="preserve">  A.MPy／MPx＝2     B.MPx／MPy＝2       C.APy／APx＝2     </w:t>
      </w:r>
    </w:p>
    <w:p>
      <w:r>
        <w:t xml:space="preserve">  D.Qy／Qx＝2       E.Px／Py＝2     </w:t>
      </w:r>
    </w:p>
    <w:p>
      <w:r>
        <w:t>20.当生产函数Q＝f(L,K)的AP</w:t>
      </w:r>
      <w:r>
        <w:rPr>
          <w:vertAlign w:val="subscript"/>
        </w:rPr>
        <w:t>L</w:t>
      </w:r>
      <w:r>
        <w:t>为正且递减时，MP</w:t>
      </w:r>
      <w:r>
        <w:rPr>
          <w:vertAlign w:val="subscript"/>
        </w:rPr>
        <w:t>L</w:t>
      </w:r>
      <w:r>
        <w:t xml:space="preserve">可以是(     )。     </w:t>
      </w:r>
    </w:p>
    <w:p>
      <w:r>
        <w:t xml:space="preserve">  A.递减且为正        B.递减且为负        C.为零        D.以上均正确     </w:t>
      </w:r>
    </w:p>
    <w:p>
      <w:r>
        <w:t xml:space="preserve">21.生产函数为Y＝L＋2K＋5，则有(        )。     </w:t>
      </w:r>
    </w:p>
    <w:p>
      <w:r>
        <w:t xml:space="preserve">  A.规模报酬递增          B.规模报酬不变     </w:t>
      </w:r>
    </w:p>
    <w:p>
      <w:pPr>
        <w:ind w:firstLine="210" w:firstLineChars="100"/>
      </w:pPr>
      <w:r>
        <w:t xml:space="preserve">C.规模报酬递减          D.劳动的边际产量递减     </w:t>
      </w:r>
    </w:p>
    <w:p>
      <w:r>
        <w:t>22.若生产函数为Q=100L</w:t>
      </w:r>
      <w:r>
        <w:rPr>
          <w:vertAlign w:val="superscript"/>
        </w:rPr>
        <w:t>0.4</w:t>
      </w:r>
      <w:r>
        <w:t>K</w:t>
      </w:r>
      <w:r>
        <w:rPr>
          <w:vertAlign w:val="superscript"/>
        </w:rPr>
        <w:t>0.6</w:t>
      </w:r>
      <w:r>
        <w:t>,则L对K的边际技术替代率为（     ）</w:t>
      </w:r>
    </w:p>
    <w:p>
      <w:r>
        <w:t xml:space="preserve">  A.2K/3L       B.3K/2L       C.2L/3K       D. 3L/2K</w:t>
      </w:r>
    </w:p>
    <w:p>
      <w:pPr>
        <w:pStyle w:val="2"/>
        <w:rPr>
          <w:rFonts w:ascii="Times New Roman" w:hAnsi="Times New Roman" w:cs="Times New Roman"/>
        </w:rPr>
      </w:pPr>
      <w:r>
        <w:rPr>
          <w:rFonts w:ascii="Times New Roman" w:hAnsi="Times New Roman" w:cs="Times New Roman"/>
        </w:rPr>
        <w:t>23．如果规模报酬不变，增加20%的劳动量，但保持资本数量不变，则总产量将（   ）</w:t>
      </w:r>
    </w:p>
    <w:p>
      <w:pPr>
        <w:pStyle w:val="2"/>
        <w:rPr>
          <w:rFonts w:ascii="Times New Roman" w:hAnsi="Times New Roman" w:cs="Times New Roman"/>
        </w:rPr>
      </w:pPr>
      <w:r>
        <w:rPr>
          <w:rFonts w:ascii="Times New Roman" w:hAnsi="Times New Roman" w:cs="Times New Roman"/>
        </w:rPr>
        <w:t xml:space="preserve">  A.增加20%       B.减少20%      C.增加大于20%       D. 增加小于20%</w:t>
      </w:r>
    </w:p>
    <w:p>
      <w:pPr>
        <w:pStyle w:val="2"/>
        <w:rPr>
          <w:rFonts w:ascii="Times New Roman" w:hAnsi="Times New Roman" w:cs="Times New Roman"/>
        </w:rPr>
      </w:pPr>
      <w:r>
        <w:rPr>
          <w:rFonts w:ascii="Times New Roman" w:hAnsi="Times New Roman" w:cs="Times New Roman"/>
        </w:rPr>
        <w:t>24.企业在生产中采用了最低成本的生产技术，劳动对资本的边际替代率为0.4，资本的边际产量为5，则劳动的边际产量为（     ）</w:t>
      </w:r>
    </w:p>
    <w:p>
      <w:pPr>
        <w:pStyle w:val="2"/>
        <w:rPr>
          <w:rFonts w:ascii="Times New Roman" w:hAnsi="Times New Roman" w:cs="Times New Roman"/>
        </w:rPr>
      </w:pPr>
      <w:r>
        <w:rPr>
          <w:rFonts w:ascii="Times New Roman" w:hAnsi="Times New Roman" w:cs="Times New Roman"/>
        </w:rPr>
        <w:t xml:space="preserve">  A.2          B.1         C.3         D.5</w:t>
      </w:r>
    </w:p>
    <w:p>
      <w:r>
        <w:rPr>
          <w:b/>
          <w:bCs/>
        </w:rPr>
        <w:t>三、是非判断</w:t>
      </w:r>
      <w:r>
        <w:t xml:space="preserve">：           </w:t>
      </w:r>
    </w:p>
    <w:p>
      <w:r>
        <w:t xml:space="preserve">1.生产函数指的是要素投入量和最大产出量之间的一种函数关系，通常分为固定比例生产函数和可变比例生产函数。     </w:t>
      </w:r>
    </w:p>
    <w:p>
      <w:r>
        <w:t xml:space="preserve">2.随着生产技术水平的变化，生产函数也会发生变化。     </w:t>
      </w:r>
    </w:p>
    <w:p>
      <w:r>
        <w:t xml:space="preserve">3.可变要素的报酬总是递减的。     </w:t>
      </w:r>
    </w:p>
    <w:p>
      <w:r>
        <w:t xml:space="preserve">4.边际产量可由总产量线上的任一点的切线的斜率来表示。     </w:t>
      </w:r>
    </w:p>
    <w:p>
      <w:r>
        <w:t xml:space="preserve">5.边际产量总是小于平均产量。     </w:t>
      </w:r>
    </w:p>
    <w:p>
      <w:r>
        <w:t xml:space="preserve">6.边际技术替代率为两种投入要素的边际产量之比，其值为负。     </w:t>
      </w:r>
    </w:p>
    <w:p>
      <w:r>
        <w:t xml:space="preserve">7.产出增加时，总成本亦上升，即为规模不经济。     </w:t>
      </w:r>
    </w:p>
    <w:p>
      <w:pPr>
        <w:ind w:left="210" w:hanging="210" w:hangingChars="100"/>
      </w:pPr>
      <w:r>
        <w:t xml:space="preserve">8.如果连续地增加某种生产要素的投入量，总产量将不断递增，边际产量开始时递增然后递减。     </w:t>
      </w:r>
    </w:p>
    <w:p>
      <w:r>
        <w:t xml:space="preserve">9.只要总产量减少，边际产量一定是负数。     </w:t>
      </w:r>
    </w:p>
    <w:p>
      <w:r>
        <w:t xml:space="preserve">10.只要边际产量减少，总产量一定也在减少。     </w:t>
      </w:r>
    </w:p>
    <w:p>
      <w:r>
        <w:t xml:space="preserve">11.随着某生产要素投入量的增加，边际产量和平均产量增加到一定程度将同时趋于下降。     </w:t>
      </w:r>
    </w:p>
    <w:p>
      <w:r>
        <w:t xml:space="preserve">12.边际产量线一定在平均产量线的最高点与它相交。     </w:t>
      </w:r>
    </w:p>
    <w:p>
      <w:r>
        <w:t xml:space="preserve">13.边际产量曲线与平均产量曲线的交点，一定在边际产量曲线向右下方倾斜的部分。     </w:t>
      </w:r>
    </w:p>
    <w:p>
      <w:r>
        <w:t xml:space="preserve">14.规模收益递减是边际收益递减造成的。     </w:t>
      </w:r>
    </w:p>
    <w:p>
      <w:r>
        <w:t xml:space="preserve">15.边际收益递减是规模收益递减造成的。     </w:t>
      </w:r>
    </w:p>
    <w:p>
      <w:r>
        <w:t xml:space="preserve">16.利用等产量线上任意一点所表示的生产要素组合都可以生产出同一数量的产品。     </w:t>
      </w:r>
    </w:p>
    <w:p>
      <w:r>
        <w:t xml:space="preserve">17.生产要素的价格一旦确定，等成本曲线斜率随之确定。     </w:t>
      </w:r>
    </w:p>
    <w:p>
      <w:pPr>
        <w:ind w:left="210" w:hanging="210" w:hangingChars="100"/>
      </w:pPr>
      <w:r>
        <w:t xml:space="preserve">18.等成本曲线的斜率等于纵轴表示的生产要素Y的价格与横轴表示的生产要素X的价格之比。     </w:t>
      </w:r>
    </w:p>
    <w:p>
      <w:pPr>
        <w:ind w:left="210" w:hanging="210" w:hangingChars="100"/>
      </w:pPr>
      <w:r>
        <w:t xml:space="preserve">19.假如以生产要素X代替Y的边际技术替代率等于3，这意味着这时增加1个单位X所增加的产量，等于减少3个单位Y所减少的产量。     </w:t>
      </w:r>
    </w:p>
    <w:p>
      <w:r>
        <w:t xml:space="preserve">20.生产要素的边际技术替代率递减是边际收益递减规律造成的。     </w:t>
      </w:r>
    </w:p>
    <w:p>
      <w:pPr>
        <w:rPr>
          <w:b/>
          <w:bCs/>
        </w:rPr>
      </w:pPr>
      <w:r>
        <w:rPr>
          <w:b/>
          <w:bCs/>
        </w:rPr>
        <w:t>四、简答题：</w:t>
      </w:r>
    </w:p>
    <w:p>
      <w:r>
        <w:t>1.写出柯布一道格拉斯生产函数Q＝AL</w:t>
      </w:r>
      <w:r>
        <w:rPr>
          <w:sz w:val="24"/>
          <w:vertAlign w:val="superscript"/>
        </w:rPr>
        <w:t>α</w:t>
      </w:r>
      <w:r>
        <w:t>K</w:t>
      </w:r>
      <w:r>
        <w:rPr>
          <w:sz w:val="24"/>
          <w:vertAlign w:val="superscript"/>
        </w:rPr>
        <w:t>1-α</w:t>
      </w:r>
      <w:r>
        <w:t>关于劳动的平均产量和劳动的边际产量的生产函数.</w:t>
      </w:r>
    </w:p>
    <w:p>
      <w:r>
        <w:t>2.如果企业处于MRTS</w:t>
      </w:r>
      <w:r>
        <w:rPr>
          <w:vertAlign w:val="subscript"/>
        </w:rPr>
        <w:t>LK</w:t>
      </w:r>
      <w:r>
        <w:t>＞ (W/r)或MRTS</w:t>
      </w:r>
      <w:r>
        <w:rPr>
          <w:vertAlign w:val="subscript"/>
        </w:rPr>
        <w:t>LK</w:t>
      </w:r>
      <w:r>
        <w:t xml:space="preserve">＜ (W /r) 时，企业应该分别如何调整劳动和资本的投入量，以达到最优的要素组合?     </w:t>
      </w:r>
    </w:p>
    <w:p>
      <w:r>
        <w:rPr>
          <w:b/>
          <w:bCs/>
        </w:rPr>
        <w:t>五、论述题</w:t>
      </w:r>
      <w:r>
        <w:t xml:space="preserve">：           </w:t>
      </w:r>
    </w:p>
    <w:p>
      <w:pPr>
        <w:ind w:left="210" w:hanging="210" w:hangingChars="100"/>
      </w:pPr>
      <w:r>
        <w:t>1.用图说明短期生产函数</w:t>
      </w:r>
      <w:r>
        <w:rPr>
          <w:color w:val="000000"/>
        </w:rPr>
        <w:t>Q＝f(L，</w:t>
      </w:r>
      <w:r>
        <w:rPr>
          <w:color w:val="000000"/>
          <w:position w:val="-6"/>
        </w:rPr>
        <w:object>
          <v:shape id="_x0000_i1025" o:spt="75" type="#_x0000_t75" style="height:17pt;width:10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25" DrawAspect="Content" ObjectID="_1468075725" r:id="rId4">
            <o:LockedField>false</o:LockedField>
          </o:OLEObject>
        </w:object>
      </w:r>
      <w:r>
        <w:rPr>
          <w:color w:val="000000"/>
        </w:rPr>
        <w:t>)</w:t>
      </w:r>
      <w:r>
        <w:t>的TP</w:t>
      </w:r>
      <w:r>
        <w:rPr>
          <w:vertAlign w:val="subscript"/>
        </w:rPr>
        <w:t>L</w:t>
      </w:r>
      <w:r>
        <w:t>曲线，AP</w:t>
      </w:r>
      <w:r>
        <w:rPr>
          <w:vertAlign w:val="subscript"/>
        </w:rPr>
        <w:t>L</w:t>
      </w:r>
      <w:r>
        <w:t>曲线和MP</w:t>
      </w:r>
      <w:r>
        <w:rPr>
          <w:vertAlign w:val="subscript"/>
        </w:rPr>
        <w:t>L</w:t>
      </w:r>
      <w:r>
        <w:t xml:space="preserve">曲线的特征及其相互之间的关系。 </w:t>
      </w:r>
    </w:p>
    <w:p>
      <w:r>
        <w:t xml:space="preserve">2.利用图说明厂商在既定成本条件下是如何实现最大产量的最优要素组合的。     </w:t>
      </w:r>
    </w:p>
    <w:p>
      <w:r>
        <w:t xml:space="preserve">3.用图说明厂商在既定产量条件下是如何实现最小成本的最优要素组合的。     </w:t>
      </w:r>
    </w:p>
    <w:p>
      <w:r>
        <w:t>4.生产的三阶段是如何划分的，为什么厂商只会在第</w:t>
      </w:r>
      <w:r>
        <w:rPr>
          <w:rFonts w:hint="eastAsia" w:ascii="宋体" w:hAnsi="宋体" w:cs="宋体"/>
        </w:rPr>
        <w:t>Ⅱ</w:t>
      </w:r>
      <w:r>
        <w:t xml:space="preserve">阶段生产?     </w:t>
      </w:r>
    </w:p>
    <w:p>
      <w:r>
        <w:rPr>
          <w:sz w:val="20"/>
        </w:rPr>
        <mc:AlternateContent>
          <mc:Choice Requires="wps">
            <w:drawing>
              <wp:anchor distT="0" distB="0" distL="114300" distR="114300" simplePos="0" relativeHeight="251678720" behindDoc="1" locked="0" layoutInCell="1" allowOverlap="1">
                <wp:simplePos x="0" y="0"/>
                <wp:positionH relativeFrom="column">
                  <wp:posOffset>2331720</wp:posOffset>
                </wp:positionH>
                <wp:positionV relativeFrom="paragraph">
                  <wp:posOffset>198120</wp:posOffset>
                </wp:positionV>
                <wp:extent cx="2514600" cy="1466850"/>
                <wp:effectExtent l="5080" t="4445" r="7620" b="14605"/>
                <wp:wrapSquare wrapText="bothSides"/>
                <wp:docPr id="1" name="文本框 1"/>
                <wp:cNvGraphicFramePr/>
                <a:graphic xmlns:a="http://schemas.openxmlformats.org/drawingml/2006/main">
                  <a:graphicData uri="http://schemas.microsoft.com/office/word/2010/wordprocessingShape">
                    <wps:wsp>
                      <wps:cNvSpPr txBox="1"/>
                      <wps:spPr>
                        <a:xfrm>
                          <a:off x="0" y="0"/>
                          <a:ext cx="2514600" cy="146685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 xml:space="preserve">  K</w:t>
                            </w:r>
                          </w:p>
                          <w:p>
                            <w:pPr>
                              <w:rPr>
                                <w:rFonts w:hint="eastAsia"/>
                              </w:rPr>
                            </w:pPr>
                            <w:r>
                              <w:rPr>
                                <w:rFonts w:hint="eastAsia"/>
                              </w:rPr>
                              <w:t xml:space="preserve">  4       85   130  165  190</w:t>
                            </w:r>
                          </w:p>
                          <w:p>
                            <w:pPr>
                              <w:rPr>
                                <w:rFonts w:hint="eastAsia"/>
                              </w:rPr>
                            </w:pPr>
                            <w:r>
                              <w:rPr>
                                <w:rFonts w:hint="eastAsia"/>
                              </w:rPr>
                              <w:t xml:space="preserve">  3       80   120  150  165</w:t>
                            </w:r>
                          </w:p>
                          <w:p>
                            <w:pPr>
                              <w:rPr>
                                <w:rFonts w:hint="eastAsia"/>
                              </w:rPr>
                            </w:pPr>
                            <w:r>
                              <w:rPr>
                                <w:rFonts w:hint="eastAsia"/>
                              </w:rPr>
                              <w:t xml:space="preserve">  2       70   100  120  130</w:t>
                            </w:r>
                          </w:p>
                          <w:p>
                            <w:pPr>
                              <w:spacing w:line="480" w:lineRule="auto"/>
                              <w:rPr>
                                <w:rFonts w:hint="eastAsia"/>
                              </w:rPr>
                            </w:pPr>
                            <w:r>
                              <w:rPr>
                                <w:rFonts w:hint="eastAsia"/>
                              </w:rPr>
                              <w:t xml:space="preserve">  1       50   70   80   85</w:t>
                            </w:r>
                          </w:p>
                          <w:p>
                            <w:pPr>
                              <w:rPr>
                                <w:rFonts w:hint="eastAsia"/>
                              </w:rPr>
                            </w:pPr>
                            <w:r>
                              <w:rPr>
                                <w:rFonts w:hint="eastAsia"/>
                              </w:rPr>
                              <w:t xml:space="preserve">     0    1    2   </w:t>
                            </w:r>
                            <w:r>
                              <w:t xml:space="preserve"> </w:t>
                            </w:r>
                            <w:r>
                              <w:rPr>
                                <w:rFonts w:hint="eastAsia"/>
                              </w:rPr>
                              <w:t xml:space="preserve"> 3    4   L</w:t>
                            </w:r>
                          </w:p>
                        </w:txbxContent>
                      </wps:txbx>
                      <wps:bodyPr upright="1"/>
                    </wps:wsp>
                  </a:graphicData>
                </a:graphic>
              </wp:anchor>
            </w:drawing>
          </mc:Choice>
          <mc:Fallback>
            <w:pict>
              <v:shape id="_x0000_s1026" o:spid="_x0000_s1026" o:spt="202" type="#_x0000_t202" style="position:absolute;left:0pt;margin-left:183.6pt;margin-top:15.6pt;height:115.5pt;width:198pt;mso-wrap-distance-bottom:0pt;mso-wrap-distance-left:9pt;mso-wrap-distance-right:9pt;mso-wrap-distance-top:0pt;z-index:-251637760;mso-width-relative:page;mso-height-relative:page;" fillcolor="#FFFFFF" filled="t" o:preferrelative="t" coordsize="21600,21600" o:gfxdata="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l7uSvXAAAACgEAAA8AAAAAAAAAAQAgAAAAIgAAAGRycy9kb3ducmV2LnhtbFBLAQIUABQAAAAI&#10;AIdO4kB6AkOG7gEAAOkDAAAOAAAAAAAAAAEAIAAAACYBAABkcnMvZTJvRG9jLnhtbFBLBQYAAAAA&#10;BgAGAFkBAACGBQAAAAA=&#10;">
                <v:path/>
                <v:fill on="t" focussize="0,0"/>
                <v:stroke color="#FFFFFF"/>
                <v:imagedata o:title=""/>
                <o:lock v:ext="edit"/>
                <v:textbox>
                  <w:txbxContent>
                    <w:p>
                      <w:r>
                        <w:rPr>
                          <w:rFonts w:hint="eastAsia"/>
                        </w:rPr>
                        <w:t xml:space="preserve">  K</w:t>
                      </w:r>
                    </w:p>
                    <w:p>
                      <w:pPr>
                        <w:rPr>
                          <w:rFonts w:hint="eastAsia"/>
                        </w:rPr>
                      </w:pPr>
                      <w:r>
                        <w:rPr>
                          <w:rFonts w:hint="eastAsia"/>
                        </w:rPr>
                        <w:t xml:space="preserve">  4       85   130  165  190</w:t>
                      </w:r>
                    </w:p>
                    <w:p>
                      <w:pPr>
                        <w:rPr>
                          <w:rFonts w:hint="eastAsia"/>
                        </w:rPr>
                      </w:pPr>
                      <w:r>
                        <w:rPr>
                          <w:rFonts w:hint="eastAsia"/>
                        </w:rPr>
                        <w:t xml:space="preserve">  3       80   120  150  165</w:t>
                      </w:r>
                    </w:p>
                    <w:p>
                      <w:pPr>
                        <w:rPr>
                          <w:rFonts w:hint="eastAsia"/>
                        </w:rPr>
                      </w:pPr>
                      <w:r>
                        <w:rPr>
                          <w:rFonts w:hint="eastAsia"/>
                        </w:rPr>
                        <w:t xml:space="preserve">  2       70   100  120  130</w:t>
                      </w:r>
                    </w:p>
                    <w:p>
                      <w:pPr>
                        <w:spacing w:line="480" w:lineRule="auto"/>
                        <w:rPr>
                          <w:rFonts w:hint="eastAsia"/>
                        </w:rPr>
                      </w:pPr>
                      <w:r>
                        <w:rPr>
                          <w:rFonts w:hint="eastAsia"/>
                        </w:rPr>
                        <w:t xml:space="preserve">  1       50   70   80   85</w:t>
                      </w:r>
                    </w:p>
                    <w:p>
                      <w:pPr>
                        <w:rPr>
                          <w:rFonts w:hint="eastAsia"/>
                        </w:rPr>
                      </w:pPr>
                      <w:r>
                        <w:rPr>
                          <w:rFonts w:hint="eastAsia"/>
                        </w:rPr>
                        <w:t xml:space="preserve">     0    1    2   </w:t>
                      </w:r>
                      <w:r>
                        <w:t xml:space="preserve"> </w:t>
                      </w:r>
                      <w:r>
                        <w:rPr>
                          <w:rFonts w:hint="eastAsia"/>
                        </w:rPr>
                        <w:t xml:space="preserve"> 3    4   L</w:t>
                      </w:r>
                    </w:p>
                  </w:txbxContent>
                </v:textbox>
                <w10:wrap type="square"/>
              </v:shape>
            </w:pict>
          </mc:Fallback>
        </mc:AlternateContent>
      </w:r>
      <w:r>
        <w:t xml:space="preserve">5.什么是等产量线?等产量线与无差异曲线在性质上有何异同?     </w:t>
      </w:r>
    </w:p>
    <w:p>
      <w:r>
        <w:rPr>
          <w:sz w:val="20"/>
        </w:rPr>
        <mc:AlternateContent>
          <mc:Choice Requires="wpg">
            <w:drawing>
              <wp:anchor distT="0" distB="0" distL="114300" distR="114300" simplePos="0" relativeHeight="251658240" behindDoc="1" locked="0" layoutInCell="1" allowOverlap="1">
                <wp:simplePos x="0" y="0"/>
                <wp:positionH relativeFrom="column">
                  <wp:posOffset>2754630</wp:posOffset>
                </wp:positionH>
                <wp:positionV relativeFrom="paragraph">
                  <wp:posOffset>99060</wp:posOffset>
                </wp:positionV>
                <wp:extent cx="1520190" cy="891540"/>
                <wp:effectExtent l="4445" t="4445" r="12065" b="5715"/>
                <wp:wrapNone/>
                <wp:docPr id="13" name="组合 13"/>
                <wp:cNvGraphicFramePr/>
                <a:graphic xmlns:a="http://schemas.openxmlformats.org/drawingml/2006/main">
                  <a:graphicData uri="http://schemas.microsoft.com/office/word/2010/wordprocessingGroup">
                    <wpg:wgp>
                      <wpg:cNvGrpSpPr/>
                      <wpg:grpSpPr>
                        <a:xfrm>
                          <a:off x="0" y="0"/>
                          <a:ext cx="1520190" cy="891540"/>
                          <a:chOff x="0" y="0"/>
                          <a:chExt cx="2394" cy="1404"/>
                        </a:xfrm>
                      </wpg:grpSpPr>
                      <wps:wsp>
                        <wps:cNvPr id="2" name="直接连接符 2"/>
                        <wps:cNvSpPr/>
                        <wps:spPr>
                          <a:xfrm>
                            <a:off x="0" y="0"/>
                            <a:ext cx="0" cy="1404"/>
                          </a:xfrm>
                          <a:prstGeom prst="line">
                            <a:avLst/>
                          </a:prstGeom>
                          <a:ln w="9525" cap="flat" cmpd="sng">
                            <a:solidFill>
                              <a:srgbClr val="000000"/>
                            </a:solidFill>
                            <a:prstDash val="solid"/>
                            <a:headEnd type="none" w="med" len="med"/>
                            <a:tailEnd type="none" w="med" len="med"/>
                          </a:ln>
                        </wps:spPr>
                        <wps:bodyPr upright="1"/>
                      </wps:wsp>
                      <wpg:grpSp>
                        <wpg:cNvPr id="12" name="组合 12"/>
                        <wpg:cNvGrpSpPr/>
                        <wpg:grpSpPr>
                          <a:xfrm>
                            <a:off x="48" y="0"/>
                            <a:ext cx="2346" cy="1404"/>
                            <a:chOff x="0" y="0"/>
                            <a:chExt cx="2346" cy="1404"/>
                          </a:xfrm>
                        </wpg:grpSpPr>
                        <wps:wsp>
                          <wps:cNvPr id="3" name="直接连接符 3"/>
                          <wps:cNvSpPr/>
                          <wps:spPr>
                            <a:xfrm>
                              <a:off x="0" y="1392"/>
                              <a:ext cx="2340" cy="0"/>
                            </a:xfrm>
                            <a:prstGeom prst="line">
                              <a:avLst/>
                            </a:prstGeom>
                            <a:ln w="9525" cap="flat" cmpd="sng">
                              <a:solidFill>
                                <a:srgbClr val="000000"/>
                              </a:solidFill>
                              <a:prstDash val="solid"/>
                              <a:headEnd type="none" w="med" len="med"/>
                              <a:tailEnd type="none" w="med" len="med"/>
                            </a:ln>
                          </wps:spPr>
                          <wps:bodyPr upright="1"/>
                        </wps:wsp>
                        <wps:wsp>
                          <wps:cNvPr id="4" name="直接连接符 4"/>
                          <wps:cNvSpPr/>
                          <wps:spPr>
                            <a:xfrm>
                              <a:off x="6" y="816"/>
                              <a:ext cx="2340" cy="0"/>
                            </a:xfrm>
                            <a:prstGeom prst="line">
                              <a:avLst/>
                            </a:prstGeom>
                            <a:ln w="9525" cap="rnd" cmpd="sng">
                              <a:solidFill>
                                <a:srgbClr val="000000"/>
                              </a:solidFill>
                              <a:prstDash val="sysDot"/>
                              <a:headEnd type="none" w="med" len="med"/>
                              <a:tailEnd type="none" w="med" len="med"/>
                            </a:ln>
                          </wps:spPr>
                          <wps:bodyPr upright="1"/>
                        </wps:wsp>
                        <wps:wsp>
                          <wps:cNvPr id="5" name="直接连接符 5"/>
                          <wps:cNvSpPr/>
                          <wps:spPr>
                            <a:xfrm>
                              <a:off x="0" y="456"/>
                              <a:ext cx="2340" cy="0"/>
                            </a:xfrm>
                            <a:prstGeom prst="line">
                              <a:avLst/>
                            </a:prstGeom>
                            <a:ln w="9525" cap="rnd" cmpd="sng">
                              <a:solidFill>
                                <a:srgbClr val="000000"/>
                              </a:solidFill>
                              <a:prstDash val="sysDot"/>
                              <a:headEnd type="none" w="med" len="med"/>
                              <a:tailEnd type="none" w="med" len="med"/>
                            </a:ln>
                          </wps:spPr>
                          <wps:bodyPr upright="1"/>
                        </wps:wsp>
                        <wps:wsp>
                          <wps:cNvPr id="6" name="直接连接符 6"/>
                          <wps:cNvSpPr/>
                          <wps:spPr>
                            <a:xfrm>
                              <a:off x="6" y="168"/>
                              <a:ext cx="2340" cy="0"/>
                            </a:xfrm>
                            <a:prstGeom prst="line">
                              <a:avLst/>
                            </a:prstGeom>
                            <a:ln w="9525" cap="rnd" cmpd="sng">
                              <a:solidFill>
                                <a:srgbClr val="000000"/>
                              </a:solidFill>
                              <a:prstDash val="sysDot"/>
                              <a:headEnd type="none" w="med" len="med"/>
                              <a:tailEnd type="none" w="med" len="med"/>
                            </a:ln>
                          </wps:spPr>
                          <wps:bodyPr upright="1"/>
                        </wps:wsp>
                        <wps:wsp>
                          <wps:cNvPr id="7" name="直接连接符 7"/>
                          <wps:cNvSpPr/>
                          <wps:spPr>
                            <a:xfrm>
                              <a:off x="6" y="1128"/>
                              <a:ext cx="2340" cy="0"/>
                            </a:xfrm>
                            <a:prstGeom prst="line">
                              <a:avLst/>
                            </a:prstGeom>
                            <a:ln w="9525" cap="rnd" cmpd="sng">
                              <a:solidFill>
                                <a:srgbClr val="000000"/>
                              </a:solidFill>
                              <a:prstDash val="sysDot"/>
                              <a:headEnd type="none" w="med" len="med"/>
                              <a:tailEnd type="none" w="med" len="med"/>
                            </a:ln>
                          </wps:spPr>
                          <wps:bodyPr upright="1"/>
                        </wps:wsp>
                        <wps:wsp>
                          <wps:cNvPr id="8" name="直接连接符 8"/>
                          <wps:cNvSpPr/>
                          <wps:spPr>
                            <a:xfrm>
                              <a:off x="546" y="0"/>
                              <a:ext cx="0" cy="1404"/>
                            </a:xfrm>
                            <a:prstGeom prst="line">
                              <a:avLst/>
                            </a:prstGeom>
                            <a:ln w="9525" cap="rnd" cmpd="sng">
                              <a:solidFill>
                                <a:srgbClr val="000000"/>
                              </a:solidFill>
                              <a:prstDash val="sysDot"/>
                              <a:headEnd type="none" w="med" len="med"/>
                              <a:tailEnd type="none" w="med" len="med"/>
                            </a:ln>
                          </wps:spPr>
                          <wps:bodyPr upright="1"/>
                        </wps:wsp>
                        <wps:wsp>
                          <wps:cNvPr id="9" name="直接连接符 9"/>
                          <wps:cNvSpPr/>
                          <wps:spPr>
                            <a:xfrm>
                              <a:off x="1086" y="0"/>
                              <a:ext cx="0" cy="1404"/>
                            </a:xfrm>
                            <a:prstGeom prst="line">
                              <a:avLst/>
                            </a:prstGeom>
                            <a:ln w="9525" cap="rnd" cmpd="sng">
                              <a:solidFill>
                                <a:srgbClr val="000000"/>
                              </a:solidFill>
                              <a:prstDash val="sysDot"/>
                              <a:headEnd type="none" w="med" len="med"/>
                              <a:tailEnd type="none" w="med" len="med"/>
                            </a:ln>
                          </wps:spPr>
                          <wps:bodyPr upright="1"/>
                        </wps:wsp>
                        <wps:wsp>
                          <wps:cNvPr id="10" name="直接连接符 10"/>
                          <wps:cNvSpPr/>
                          <wps:spPr>
                            <a:xfrm>
                              <a:off x="2166" y="0"/>
                              <a:ext cx="0" cy="1404"/>
                            </a:xfrm>
                            <a:prstGeom prst="line">
                              <a:avLst/>
                            </a:prstGeom>
                            <a:ln w="9525" cap="rnd" cmpd="sng">
                              <a:solidFill>
                                <a:srgbClr val="000000"/>
                              </a:solidFill>
                              <a:prstDash val="sysDot"/>
                              <a:headEnd type="none" w="med" len="med"/>
                              <a:tailEnd type="none" w="med" len="med"/>
                            </a:ln>
                          </wps:spPr>
                          <wps:bodyPr upright="1"/>
                        </wps:wsp>
                        <wps:wsp>
                          <wps:cNvPr id="11" name="直接连接符 11"/>
                          <wps:cNvSpPr/>
                          <wps:spPr>
                            <a:xfrm>
                              <a:off x="1626" y="0"/>
                              <a:ext cx="0" cy="1404"/>
                            </a:xfrm>
                            <a:prstGeom prst="line">
                              <a:avLst/>
                            </a:prstGeom>
                            <a:ln w="9525" cap="rnd" cmpd="sng">
                              <a:solidFill>
                                <a:srgbClr val="000000"/>
                              </a:solidFill>
                              <a:prstDash val="sysDot"/>
                              <a:headEnd type="none" w="med" len="med"/>
                              <a:tailEnd type="none" w="med" len="med"/>
                            </a:ln>
                          </wps:spPr>
                          <wps:bodyPr upright="1"/>
                        </wps:wsp>
                      </wpg:grpSp>
                    </wpg:wgp>
                  </a:graphicData>
                </a:graphic>
              </wp:anchor>
            </w:drawing>
          </mc:Choice>
          <mc:Fallback>
            <w:pict>
              <v:group id="_x0000_s1026" o:spid="_x0000_s1026" o:spt="203" style="position:absolute;left:0pt;margin-left:216.9pt;margin-top:7.8pt;height:70.2pt;width:119.7pt;z-index:-251658240;mso-width-relative:page;mso-height-relative:page;" coordsize="2394,1404" o:gfxdata="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DyD8n42QAAAAoBAAAPAAAAAAAAAAEAIAAAACIAAABkcnMv&#10;ZG93bnJldi54bWxQSwECFAAUAAAACACHTuJAUfsoOlgDAAAhGAAADgAAAAAAAAABACAAAAAoAQAA&#10;ZHJzL2Uyb0RvYy54bWxQSwUGAAAAAAYABgBZAQAA8gYAAAAA&#10;">
                <o:lock v:ext="edit" aspectratio="f"/>
                <v:line id="_x0000_s1026" o:spid="_x0000_s1026" o:spt="20" style="position:absolute;left:0;top:0;height:1404;width:0;"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48;top:0;height:1404;width:2346;" coordsize="2346,1404"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392;height:0;width:2340;"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6;top:816;height:0;width:2340;" filled="f" stroked="t" coordsize="21600,21600" o:gfxdata="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wMG8AAAA&#10;2g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0;top:456;height:0;width:2340;" filled="f" stroked="t" coordsize="21600,21600" o:gfxdata="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zZVq8AAAA&#10;2g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6;top:168;height:0;width:2340;" filled="f" stroked="t" coordsize="21600,21600" o:gfxdata="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H7LbsAAADa&#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line id="_x0000_s1026" o:spid="_x0000_s1026" o:spt="20" style="position:absolute;left:6;top:1128;height:0;width:2340;" filled="f" stroked="t" coordsize="21600,21600" o:gfxdata="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tXra5AAAA2gAA&#10;AA8AAAAAAAAAAQAgAAAAIgAAAGRycy9kb3ducmV2LnhtbFBLAQIUABQAAAAIAIdO4kAzLwWeOwAA&#10;ADkAAAAQAAAAAAAAAAEAIAAAAAgBAABkcnMvc2hhcGV4bWwueG1sUEsFBgAAAAAGAAYAWwEAALID&#10;AAAAAA==&#10;">
                    <v:fill on="f" focussize="0,0"/>
                    <v:stroke color="#000000" joinstyle="round" dashstyle="1 1" endcap="round"/>
                    <v:imagedata o:title=""/>
                    <o:lock v:ext="edit" aspectratio="f"/>
                  </v:line>
                  <v:line id="_x0000_s1026" o:spid="_x0000_s1026" o:spt="20" style="position:absolute;left:546;top:0;height:1404;width:0;" filled="f" stroked="t" coordsize="21600,21600" o:gfxdata="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csrEtwAAANo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line id="_x0000_s1026" o:spid="_x0000_s1026" o:spt="20" style="position:absolute;left:1086;top:0;height:1404;width:0;" filled="f" stroked="t" coordsize="21600,21600" o:gfxdata="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b1+8AAAA&#10;2g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2166;top:0;height:1404;width:0;" filled="f" stroked="t" coordsize="21600,21600" o:gfxdata="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JAW68AAAA&#10;2w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1626;top:0;height:1404;width:0;" filled="f" stroked="t" coordsize="21600,21600" o:gfxdata="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RaT1twAAANs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group>
              </v:group>
            </w:pict>
          </mc:Fallback>
        </mc:AlternateContent>
      </w:r>
      <w:r>
        <w:t xml:space="preserve">6.用图形解释“脊线”的概念。  </w:t>
      </w:r>
    </w:p>
    <w:p>
      <w:r>
        <w:t xml:space="preserve">7.试述规模经济产生原因。  </w:t>
      </w:r>
    </w:p>
    <w:p>
      <w:r>
        <w:t>8.简述等产量线的特征。</w:t>
      </w:r>
    </w:p>
    <w:p>
      <w:r>
        <w:rPr>
          <w:b/>
          <w:bCs/>
        </w:rPr>
        <w:t>六、计算题</w:t>
      </w:r>
      <w:r>
        <w:t xml:space="preserve">：           </w:t>
      </w:r>
    </w:p>
    <w:p>
      <w:r>
        <w:t>1.已知某企业的生产函数Q＝L</w:t>
      </w:r>
      <w:r>
        <w:rPr>
          <w:sz w:val="24"/>
          <w:vertAlign w:val="superscript"/>
        </w:rPr>
        <w:t>2/3</w:t>
      </w:r>
      <w:r>
        <w:t>K</w:t>
      </w:r>
      <w:r>
        <w:rPr>
          <w:sz w:val="24"/>
          <w:vertAlign w:val="superscript"/>
        </w:rPr>
        <w:t>1/3</w:t>
      </w:r>
      <w:r>
        <w:t xml:space="preserve">，劳动的价格W＝2，资本的价格r＝1，求：     </w:t>
      </w:r>
    </w:p>
    <w:p>
      <w:r>
        <w:t>(1)当成本C＝3000时，企业实现最大产量时的L、K和Q的值。</w:t>
      </w:r>
    </w:p>
    <w:p>
      <w:r>
        <w:t xml:space="preserve">(2)当产量Q＝800时，企业实现最少成本时的L、K和C的值。                </w:t>
      </w:r>
    </w:p>
    <w:p>
      <w:r>
        <w:t>2.已知生产函数Q＝-L</w:t>
      </w:r>
      <w:r>
        <w:rPr>
          <w:sz w:val="24"/>
          <w:vertAlign w:val="superscript"/>
        </w:rPr>
        <w:t>3</w:t>
      </w:r>
      <w:r>
        <w:t>＋24L</w:t>
      </w:r>
      <w:r>
        <w:rPr>
          <w:sz w:val="24"/>
          <w:vertAlign w:val="superscript"/>
        </w:rPr>
        <w:t>2</w:t>
      </w:r>
      <w:r>
        <w:t xml:space="preserve">＋240L，求：在生产的三个阶段上，L的投入量分别应为多少?     </w:t>
      </w:r>
    </w:p>
    <w:p>
      <w:r>
        <w:t>3.已知生产函数Q＝KL- 0.5L</w:t>
      </w:r>
      <w:r>
        <w:rPr>
          <w:sz w:val="24"/>
          <w:vertAlign w:val="superscript"/>
        </w:rPr>
        <w:t>2</w:t>
      </w:r>
      <w:r>
        <w:t>-0.32K</w:t>
      </w:r>
      <w:r>
        <w:rPr>
          <w:sz w:val="24"/>
          <w:vertAlign w:val="superscript"/>
        </w:rPr>
        <w:t>2</w:t>
      </w:r>
      <w:r>
        <w:t xml:space="preserve">，若K＝10，求：     </w:t>
      </w:r>
    </w:p>
    <w:p>
      <w:r>
        <w:t>(1)劳动的平均产量函数和边际产量函数</w:t>
      </w:r>
    </w:p>
    <w:p>
      <w:r>
        <w:t>(2)分别计算当总产量、平均产量和边际产量达到极大值时，劳动的投入量。</w:t>
      </w:r>
    </w:p>
    <w:p>
      <w:r>
        <w:t>(3)证明当AP</w:t>
      </w:r>
      <w:r>
        <w:rPr>
          <w:vertAlign w:val="subscript"/>
        </w:rPr>
        <w:t>L</w:t>
      </w:r>
      <w:r>
        <w:t>达到极大值时，AP</w:t>
      </w:r>
      <w:r>
        <w:rPr>
          <w:vertAlign w:val="subscript"/>
        </w:rPr>
        <w:t>L</w:t>
      </w:r>
      <w:r>
        <w:t>＝MP</w:t>
      </w:r>
      <w:r>
        <w:rPr>
          <w:vertAlign w:val="subscript"/>
        </w:rPr>
        <w:t>L</w:t>
      </w:r>
      <w:r>
        <w:t xml:space="preserve">。        </w:t>
      </w:r>
    </w:p>
    <w:p>
      <w:r>
        <w:t>4.下面是一张一种可变生产要素的短期生产函数的产量表：</w:t>
      </w:r>
    </w:p>
    <w:p>
      <w:pPr>
        <w:numPr>
          <w:ilvl w:val="0"/>
          <w:numId w:val="1"/>
        </w:numPr>
      </w:pPr>
      <w:r>
        <w:t>在表中填空。</w:t>
      </w:r>
    </w:p>
    <w:p>
      <w:pPr>
        <w:numPr>
          <w:ilvl w:val="0"/>
          <w:numId w:val="1"/>
        </w:numPr>
      </w:pPr>
      <w:r>
        <w:t>该生产函数是否表现出边际报酬递减？如果是，是从第几单位的可变要素投入量开始的？</w:t>
      </w:r>
    </w:p>
    <w:p/>
    <w:tbl>
      <w:tblPr>
        <w:tblStyle w:val="3"/>
        <w:tblW w:w="5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可变要素的数量</w:t>
            </w:r>
          </w:p>
        </w:tc>
        <w:tc>
          <w:tcPr>
            <w:tcW w:w="1260" w:type="dxa"/>
            <w:noWrap w:val="0"/>
            <w:vAlign w:val="center"/>
          </w:tcPr>
          <w:p>
            <w:pPr>
              <w:jc w:val="center"/>
            </w:pPr>
            <w:r>
              <w:t>可变要素的总产量</w:t>
            </w:r>
          </w:p>
        </w:tc>
        <w:tc>
          <w:tcPr>
            <w:tcW w:w="1440" w:type="dxa"/>
            <w:noWrap w:val="0"/>
            <w:vAlign w:val="center"/>
          </w:tcPr>
          <w:p>
            <w:pPr>
              <w:jc w:val="center"/>
            </w:pPr>
            <w:r>
              <w:t>可变要素的平均产量</w:t>
            </w:r>
          </w:p>
        </w:tc>
        <w:tc>
          <w:tcPr>
            <w:tcW w:w="1620" w:type="dxa"/>
            <w:noWrap w:val="0"/>
            <w:vAlign w:val="center"/>
          </w:tcPr>
          <w:p>
            <w:pPr>
              <w:jc w:val="center"/>
            </w:pPr>
            <w:r>
              <w:t>可变要素的边际产量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1</w:t>
            </w:r>
          </w:p>
        </w:tc>
        <w:tc>
          <w:tcPr>
            <w:tcW w:w="1260" w:type="dxa"/>
            <w:noWrap w:val="0"/>
            <w:vAlign w:val="center"/>
          </w:tcPr>
          <w:p>
            <w:pPr>
              <w:jc w:val="center"/>
            </w:pPr>
          </w:p>
        </w:tc>
        <w:tc>
          <w:tcPr>
            <w:tcW w:w="1440" w:type="dxa"/>
            <w:noWrap w:val="0"/>
            <w:vAlign w:val="center"/>
          </w:tcPr>
          <w:p>
            <w:pPr>
              <w:jc w:val="center"/>
            </w:pPr>
            <w:r>
              <w:t>2</w:t>
            </w: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2</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3</w:t>
            </w:r>
          </w:p>
        </w:tc>
        <w:tc>
          <w:tcPr>
            <w:tcW w:w="1260" w:type="dxa"/>
            <w:noWrap w:val="0"/>
            <w:vAlign w:val="center"/>
          </w:tcPr>
          <w:p>
            <w:pPr>
              <w:jc w:val="center"/>
            </w:pPr>
            <w:r>
              <w:t>24</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4</w:t>
            </w:r>
          </w:p>
        </w:tc>
        <w:tc>
          <w:tcPr>
            <w:tcW w:w="1260" w:type="dxa"/>
            <w:noWrap w:val="0"/>
            <w:vAlign w:val="center"/>
          </w:tcPr>
          <w:p>
            <w:pPr>
              <w:jc w:val="center"/>
            </w:pPr>
          </w:p>
        </w:tc>
        <w:tc>
          <w:tcPr>
            <w:tcW w:w="1440" w:type="dxa"/>
            <w:noWrap w:val="0"/>
            <w:vAlign w:val="center"/>
          </w:tcPr>
          <w:p>
            <w:pPr>
              <w:jc w:val="center"/>
            </w:pPr>
            <w:r>
              <w:t>12</w:t>
            </w: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5</w:t>
            </w:r>
          </w:p>
        </w:tc>
        <w:tc>
          <w:tcPr>
            <w:tcW w:w="1260" w:type="dxa"/>
            <w:noWrap w:val="0"/>
            <w:vAlign w:val="center"/>
          </w:tcPr>
          <w:p>
            <w:pPr>
              <w:jc w:val="center"/>
            </w:pPr>
            <w:r>
              <w:t>60</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6</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7</w:t>
            </w:r>
          </w:p>
        </w:tc>
        <w:tc>
          <w:tcPr>
            <w:tcW w:w="1260" w:type="dxa"/>
            <w:noWrap w:val="0"/>
            <w:vAlign w:val="center"/>
          </w:tcPr>
          <w:p>
            <w:pPr>
              <w:jc w:val="center"/>
            </w:pPr>
            <w:r>
              <w:t>70</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8</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9</w:t>
            </w:r>
          </w:p>
        </w:tc>
        <w:tc>
          <w:tcPr>
            <w:tcW w:w="1260" w:type="dxa"/>
            <w:noWrap w:val="0"/>
            <w:vAlign w:val="center"/>
          </w:tcPr>
          <w:p>
            <w:pPr>
              <w:jc w:val="center"/>
            </w:pPr>
            <w:r>
              <w:t>63</w:t>
            </w:r>
          </w:p>
        </w:tc>
        <w:tc>
          <w:tcPr>
            <w:tcW w:w="1440" w:type="dxa"/>
            <w:noWrap w:val="0"/>
            <w:vAlign w:val="center"/>
          </w:tcPr>
          <w:p>
            <w:pPr>
              <w:jc w:val="center"/>
            </w:pPr>
          </w:p>
        </w:tc>
        <w:tc>
          <w:tcPr>
            <w:tcW w:w="1620" w:type="dxa"/>
            <w:noWrap w:val="0"/>
            <w:vAlign w:val="center"/>
          </w:tcPr>
          <w:p>
            <w:pPr>
              <w:jc w:val="center"/>
            </w:pPr>
          </w:p>
        </w:tc>
      </w:tr>
    </w:tbl>
    <w:p>
      <w:r>
        <w:t>5．生产函数</w:t>
      </w:r>
      <w:r>
        <w:rPr>
          <w:color w:val="000000"/>
        </w:rPr>
        <w:t>Q＝f(L，K )</w:t>
      </w:r>
      <w:r>
        <w:t>的要素组合与产量的对应图，如图所示，这张图是以坐标平面的形式编制的。其中，横轴和纵轴分别表示劳动投入量和资本投入量，虚线交点上的数字表示与该点的要素投入组合对应的产量。</w:t>
      </w:r>
    </w:p>
    <w:p>
      <w:pPr>
        <w:numPr>
          <w:ilvl w:val="0"/>
          <w:numId w:val="2"/>
        </w:numPr>
      </w:pPr>
      <w:r>
        <w:t xml:space="preserve">图中是否存在规模报酬递增、不变和递减？         </w:t>
      </w:r>
    </w:p>
    <w:p>
      <w:pPr>
        <w:numPr>
          <w:ilvl w:val="0"/>
          <w:numId w:val="2"/>
        </w:numPr>
      </w:pPr>
      <w:r>
        <w:t>图中是否存在边际报酬递减？</w:t>
      </w:r>
    </w:p>
    <w:p>
      <w:pPr>
        <w:numPr>
          <w:ilvl w:val="0"/>
          <w:numId w:val="2"/>
        </w:numPr>
      </w:pPr>
      <w:r>
        <w:t>图中那些要素组合处于同一条等产量曲线上？</w:t>
      </w:r>
    </w:p>
    <w:p>
      <w:r>
        <w:t>6.已知生产函数Q＝f(L,K)=2KL- 0.5L</w:t>
      </w:r>
      <w:r>
        <w:rPr>
          <w:vertAlign w:val="superscript"/>
        </w:rPr>
        <w:t>2</w:t>
      </w:r>
      <w:r>
        <w:t>-0.5K</w:t>
      </w:r>
      <w:r>
        <w:rPr>
          <w:vertAlign w:val="superscript"/>
        </w:rPr>
        <w:t>2</w:t>
      </w:r>
      <w:r>
        <w:t xml:space="preserve">，假定厂商目前处于短期生产，且K＝10，求：     </w:t>
      </w:r>
    </w:p>
    <w:p>
      <w:r>
        <w:t>(1)写出在短期生产中该厂商关于劳动的总产量TP</w:t>
      </w:r>
      <w:r>
        <w:rPr>
          <w:vertAlign w:val="subscript"/>
        </w:rPr>
        <w:t>L</w:t>
      </w:r>
      <w:r>
        <w:t>函数、劳动的平均产量AP</w:t>
      </w:r>
      <w:r>
        <w:rPr>
          <w:vertAlign w:val="subscript"/>
        </w:rPr>
        <w:t>L</w:t>
      </w:r>
      <w:r>
        <w:t>函数和劳动的边际产量MP</w:t>
      </w:r>
      <w:r>
        <w:rPr>
          <w:vertAlign w:val="subscript"/>
        </w:rPr>
        <w:t>L</w:t>
      </w:r>
      <w:r>
        <w:t>函数。</w:t>
      </w:r>
    </w:p>
    <w:p>
      <w:r>
        <w:t>(2)分别计算当总产量TP</w:t>
      </w:r>
      <w:r>
        <w:rPr>
          <w:vertAlign w:val="subscript"/>
        </w:rPr>
        <w:t>L</w:t>
      </w:r>
      <w:r>
        <w:t>、劳动平均产量AP</w:t>
      </w:r>
      <w:r>
        <w:rPr>
          <w:vertAlign w:val="subscript"/>
        </w:rPr>
        <w:t>L</w:t>
      </w:r>
      <w:r>
        <w:t>和劳动边际产量MP</w:t>
      </w:r>
      <w:r>
        <w:rPr>
          <w:vertAlign w:val="subscript"/>
        </w:rPr>
        <w:t>L</w:t>
      </w:r>
      <w:r>
        <w:t>各自达到极大值时的厂商劳动的投入量。</w:t>
      </w:r>
    </w:p>
    <w:p>
      <w:r>
        <w:t>(3)什么时候AP</w:t>
      </w:r>
      <w:r>
        <w:rPr>
          <w:vertAlign w:val="subscript"/>
        </w:rPr>
        <w:t>L</w:t>
      </w:r>
      <w:r>
        <w:t>＝MP</w:t>
      </w:r>
      <w:r>
        <w:rPr>
          <w:vertAlign w:val="subscript"/>
        </w:rPr>
        <w:t>L</w:t>
      </w:r>
      <w:r>
        <w:t xml:space="preserve">？它的值又是多少？        </w:t>
      </w:r>
    </w:p>
    <w:p>
      <w:r>
        <w:t>7.已知生产函数为：(a)Q=4</w:t>
      </w:r>
      <w:r>
        <w:rPr>
          <w:position w:val="-6"/>
        </w:rPr>
        <w:object>
          <v:shape id="_x0000_i1026" o:spt="75" type="#_x0000_t75" style="height:17pt;width:28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26" DrawAspect="Content" ObjectID="_1468075726" r:id="rId6">
            <o:LockedField>false</o:LockedField>
          </o:OLEObject>
        </w:object>
      </w:r>
      <w:r>
        <w:t>,(b)Q=min(3K,4L).分别求厂商的扩展线函数。</w:t>
      </w:r>
    </w:p>
    <w:p>
      <w:pPr>
        <w:pStyle w:val="5"/>
        <w:tabs>
          <w:tab w:val="clear" w:pos="4160"/>
          <w:tab w:val="clear" w:pos="8300"/>
        </w:tabs>
        <w:rPr>
          <w:rFonts w:ascii="Times New Roman" w:hAnsi="Times New Roman"/>
          <w:sz w:val="21"/>
        </w:rPr>
      </w:pPr>
      <w:r>
        <w:rPr>
          <w:rFonts w:ascii="Times New Roman" w:hAnsi="Times New Roman"/>
          <w:sz w:val="21"/>
        </w:rPr>
        <w:t>8.已知生产函数为</w:t>
      </w:r>
      <w:r>
        <w:rPr>
          <w:rFonts w:ascii="Times New Roman" w:hAnsi="Times New Roman"/>
          <w:position w:val="-10"/>
          <w:sz w:val="21"/>
        </w:rPr>
        <w:object>
          <v:shape id="_x0000_i1027" o:spt="75" type="#_x0000_t75" style="height:26pt;width:58pt;" o:ole="t" filled="f" o:preferrelative="t" stroked="f" coordsize="21600,21600">
            <v:path/>
            <v:fill on="f" focussize="0,0"/>
            <v:stroke on="f"/>
            <v:imagedata r:id="rId9" embosscolor="#FFFFFF" o:title=""/>
            <o:lock v:ext="edit" grouping="f" rotation="f" text="f" aspectratio="t"/>
            <w10:wrap type="none"/>
            <w10:anchorlock/>
          </v:shape>
          <o:OLEObject Type="Embed" ProgID="Equation.DSMT4" ShapeID="_x0000_i1027" DrawAspect="Content" ObjectID="_1468075727" r:id="rId8">
            <o:LockedField>false</o:LockedField>
          </o:OLEObject>
        </w:object>
      </w:r>
      <w:r>
        <w:rPr>
          <w:rFonts w:ascii="Times New Roman" w:hAnsi="Times New Roman"/>
          <w:sz w:val="21"/>
        </w:rPr>
        <w:t>。判断：（1）在长期生产中，该生产函数的规模报酬属于哪一种类型？（2）在短期生产中，该生产函数是否受边际报酬递减规律的支配？</w:t>
      </w:r>
    </w:p>
    <w:p>
      <w:r>
        <w:t xml:space="preserve"> </w:t>
      </w:r>
    </w:p>
    <w:p>
      <w:pPr>
        <w:jc w:val="center"/>
        <w:rPr>
          <w:b/>
          <w:bCs/>
          <w:sz w:val="28"/>
        </w:rPr>
      </w:pPr>
    </w:p>
    <w:p>
      <w:pPr>
        <w:jc w:val="center"/>
        <w:rPr>
          <w:sz w:val="30"/>
          <w:szCs w:val="30"/>
        </w:rPr>
      </w:pPr>
      <w:r>
        <w:rPr>
          <w:b/>
          <w:bCs/>
          <w:sz w:val="30"/>
          <w:szCs w:val="30"/>
        </w:rPr>
        <w:t>第四章   参考答案</w:t>
      </w:r>
      <w:r>
        <w:rPr>
          <w:sz w:val="30"/>
          <w:szCs w:val="30"/>
        </w:rPr>
        <w:t></w:t>
      </w:r>
    </w:p>
    <w:p>
      <w:pPr>
        <w:numPr>
          <w:ilvl w:val="0"/>
          <w:numId w:val="3"/>
        </w:numPr>
        <w:tabs>
          <w:tab w:val="left" w:pos="720"/>
        </w:tabs>
      </w:pPr>
      <w:r>
        <w:rPr>
          <w:b/>
          <w:bCs/>
        </w:rPr>
        <w:t>名词解释</w:t>
      </w:r>
      <w:r>
        <w:t>：</w:t>
      </w:r>
    </w:p>
    <w:p>
      <w:pPr>
        <w:numPr>
          <w:ilvl w:val="1"/>
          <w:numId w:val="3"/>
        </w:numPr>
        <w:tabs>
          <w:tab w:val="left" w:pos="582"/>
          <w:tab w:val="clear" w:pos="780"/>
        </w:tabs>
        <w:ind w:left="0" w:firstLine="204"/>
      </w:pPr>
      <w:r>
        <w:t>生产函数：表示在一定时期内，在技术水平不变的情况下，生产中所使用的各种生产要素的数量与所能生产的最大产量之间的关系。</w:t>
      </w:r>
    </w:p>
    <w:p>
      <w:pPr>
        <w:numPr>
          <w:ilvl w:val="1"/>
          <w:numId w:val="3"/>
        </w:numPr>
        <w:tabs>
          <w:tab w:val="left" w:pos="582"/>
          <w:tab w:val="left" w:pos="840"/>
          <w:tab w:val="clear" w:pos="780"/>
        </w:tabs>
        <w:ind w:left="0" w:firstLine="204"/>
      </w:pPr>
      <w:r>
        <w:t>短期生产函数：指生产者来不及调整全部生产要素的数量，至少有一种生产要素的数量是固定不变的,。短期生产函数表示为Q=f(L.</w:t>
      </w:r>
      <w:r>
        <w:rPr>
          <w:position w:val="-4"/>
        </w:rPr>
        <w:object>
          <v:shape id="_x0000_i1028" o:spt="75" type="#_x0000_t75" style="height:13.85pt;width:11.35pt;" o:ole="t" filled="f" o:preferrelative="t" stroked="f" coordsize="21600,21600">
            <v:path/>
            <v:fill on="f" focussize="0,0"/>
            <v:stroke on="f"/>
            <v:imagedata r:id="rId11" embosscolor="#FFFFFF" o:title=""/>
            <o:lock v:ext="edit" grouping="f" rotation="f" text="f" aspectratio="t"/>
            <w10:wrap type="none"/>
            <w10:anchorlock/>
          </v:shape>
          <o:OLEObject Type="Embed" ProgID="Equation.3" ShapeID="_x0000_i1028" DrawAspect="Content" ObjectID="_1468075728" r:id="rId10">
            <o:LockedField>false</o:LockedField>
          </o:OLEObject>
        </w:object>
      </w:r>
      <w:r>
        <w:t>)。</w:t>
      </w:r>
    </w:p>
    <w:p>
      <w:pPr>
        <w:numPr>
          <w:ilvl w:val="1"/>
          <w:numId w:val="3"/>
        </w:numPr>
        <w:tabs>
          <w:tab w:val="left" w:pos="582"/>
          <w:tab w:val="left" w:pos="840"/>
          <w:tab w:val="clear" w:pos="780"/>
        </w:tabs>
        <w:ind w:left="0" w:firstLine="204"/>
      </w:pPr>
      <w:r>
        <w:t>长期生产函数：指生产者可以调整全部生产要素的数量以变化产量，产量是全部要素的函数。长期生产函数表示为Q=f(L.K)。</w:t>
      </w:r>
    </w:p>
    <w:p>
      <w:pPr>
        <w:numPr>
          <w:ilvl w:val="1"/>
          <w:numId w:val="3"/>
        </w:numPr>
        <w:tabs>
          <w:tab w:val="left" w:pos="582"/>
          <w:tab w:val="left" w:pos="840"/>
          <w:tab w:val="clear" w:pos="780"/>
        </w:tabs>
        <w:ind w:left="0" w:firstLine="204"/>
      </w:pPr>
      <w:r>
        <w:t>总产量：是指与一定的可变要素劳动的投入量相对应的最大产量。</w:t>
      </w:r>
    </w:p>
    <w:p>
      <w:pPr>
        <w:numPr>
          <w:ilvl w:val="1"/>
          <w:numId w:val="3"/>
        </w:numPr>
        <w:tabs>
          <w:tab w:val="left" w:pos="582"/>
          <w:tab w:val="left" w:pos="840"/>
          <w:tab w:val="clear" w:pos="780"/>
        </w:tabs>
        <w:ind w:left="0" w:firstLine="204"/>
      </w:pPr>
      <w:r>
        <w:t>平均产量：是总产量与所使用的可变要素劳动的投入量之比。</w:t>
      </w:r>
    </w:p>
    <w:p>
      <w:pPr>
        <w:numPr>
          <w:ilvl w:val="1"/>
          <w:numId w:val="3"/>
        </w:numPr>
        <w:tabs>
          <w:tab w:val="left" w:pos="582"/>
          <w:tab w:val="left" w:pos="840"/>
          <w:tab w:val="clear" w:pos="780"/>
        </w:tabs>
        <w:ind w:left="0" w:firstLine="204"/>
      </w:pPr>
      <w:r>
        <w:t>边际产量：是增加一单位可变要素劳动投入量所增加的产量。</w:t>
      </w:r>
    </w:p>
    <w:p>
      <w:pPr>
        <w:numPr>
          <w:ilvl w:val="1"/>
          <w:numId w:val="3"/>
        </w:numPr>
        <w:tabs>
          <w:tab w:val="left" w:pos="582"/>
          <w:tab w:val="left" w:pos="840"/>
          <w:tab w:val="clear" w:pos="780"/>
        </w:tabs>
        <w:ind w:left="0" w:firstLine="204"/>
      </w:pPr>
      <w:r>
        <w:t>边际报酬递减规律：在技术水平不变的条件下，在连续等量地把一种可变生产要素增加到其他一种或几种数量不变的生产要素上去的过程中，当这种可变生产要素的投入量小于某一特定值时，增加该要素投入所带来的边际产量是递增的；当这种可变要素的投入量连续增加并超过这个特定值时，增加该要素投入所带来的边际产量使递减的。</w:t>
      </w:r>
    </w:p>
    <w:p>
      <w:pPr>
        <w:numPr>
          <w:ilvl w:val="1"/>
          <w:numId w:val="3"/>
        </w:numPr>
        <w:tabs>
          <w:tab w:val="left" w:pos="582"/>
          <w:tab w:val="left" w:pos="840"/>
          <w:tab w:val="clear" w:pos="780"/>
        </w:tabs>
        <w:ind w:left="0" w:firstLine="204"/>
      </w:pPr>
      <w:r>
        <w:t>等产量曲线：是在技术水平不变的条件下生产同一产量的两种生产要素投入量的所有不同组合的轨迹。</w:t>
      </w:r>
    </w:p>
    <w:p>
      <w:pPr>
        <w:numPr>
          <w:ilvl w:val="1"/>
          <w:numId w:val="3"/>
        </w:numPr>
        <w:tabs>
          <w:tab w:val="left" w:pos="582"/>
          <w:tab w:val="left" w:pos="840"/>
          <w:tab w:val="clear" w:pos="780"/>
        </w:tabs>
        <w:ind w:left="0" w:firstLine="204"/>
      </w:pPr>
      <w:r>
        <w:t>边际技术替代率递减规律:在维持产量不变的前提下，当生产一种生产要素的投入量不断增加时，每一单位的这种生产要素所能替代的另一种生产要素的数量是递减的。</w:t>
      </w:r>
    </w:p>
    <w:p>
      <w:pPr>
        <w:numPr>
          <w:ilvl w:val="1"/>
          <w:numId w:val="3"/>
        </w:numPr>
        <w:tabs>
          <w:tab w:val="left" w:pos="582"/>
          <w:tab w:val="left" w:pos="840"/>
          <w:tab w:val="clear" w:pos="780"/>
        </w:tabs>
        <w:ind w:left="0" w:firstLine="204"/>
      </w:pPr>
      <w:r>
        <w:t>等成本线：是在既定的成本和既定生产要素价格条件下生产者可以购买到的两种生产要素的各种不同数量组合的轨迹。</w:t>
      </w:r>
    </w:p>
    <w:p>
      <w:pPr>
        <w:numPr>
          <w:ilvl w:val="1"/>
          <w:numId w:val="3"/>
        </w:numPr>
        <w:tabs>
          <w:tab w:val="left" w:pos="582"/>
          <w:tab w:val="left" w:pos="840"/>
          <w:tab w:val="clear" w:pos="780"/>
        </w:tabs>
        <w:ind w:left="0" w:firstLine="204"/>
      </w:pPr>
      <w:r>
        <w:t>等斜线：是一组等产量曲线中两要素的边际技术替代率相等的点的轨迹。</w:t>
      </w:r>
    </w:p>
    <w:p>
      <w:pPr>
        <w:numPr>
          <w:ilvl w:val="1"/>
          <w:numId w:val="3"/>
        </w:numPr>
        <w:tabs>
          <w:tab w:val="left" w:pos="582"/>
          <w:tab w:val="left" w:pos="840"/>
          <w:tab w:val="clear" w:pos="780"/>
        </w:tabs>
        <w:ind w:left="0" w:firstLine="204"/>
      </w:pPr>
      <w:r>
        <w:t>扩展线：不同的等产量曲线与不同的等成本线相切，形成一系列不同的生产均衡点，这些生产均衡点的轨迹就是扩展线。</w:t>
      </w:r>
    </w:p>
    <w:p>
      <w:pPr>
        <w:numPr>
          <w:ilvl w:val="1"/>
          <w:numId w:val="3"/>
        </w:numPr>
        <w:tabs>
          <w:tab w:val="left" w:pos="582"/>
          <w:tab w:val="left" w:pos="840"/>
          <w:tab w:val="clear" w:pos="780"/>
        </w:tabs>
        <w:ind w:left="0" w:firstLine="204"/>
      </w:pPr>
      <w:r>
        <w:t>规模报酬：是指在其他条件不变的情况下，企业内部各种生产要素按相同比例变化时所带来的产量变化。</w:t>
      </w:r>
    </w:p>
    <w:p>
      <w:pPr>
        <w:ind w:firstLine="210" w:firstLineChars="100"/>
      </w:pPr>
      <w:r>
        <w:t>14．规模经济：在企业生产扩张的开始阶段，厂商由于扩大生产规模而使经济效益得到提高，也就是说厂商产量增加的倍数大于成本增加的倍数。</w:t>
      </w:r>
    </w:p>
    <w:p>
      <w:pPr>
        <w:ind w:firstLine="210" w:firstLineChars="100"/>
      </w:pPr>
      <w:r>
        <w:t>15．规模不经济：当生产扩张到一定的规模之后，厂商继续扩大生产规模，就会使经济效益下降，也就是说厂商产量增加的倍数小于成本增加的倍数。</w:t>
      </w:r>
    </w:p>
    <w:p>
      <w:pPr>
        <w:ind w:firstLine="210" w:firstLineChars="100"/>
      </w:pPr>
      <w:r>
        <w:t>16．外在经济：是整个行业生产规模的扩大，给个别厂商所带来的产量与收益的增加。</w:t>
      </w:r>
    </w:p>
    <w:p>
      <w:pPr>
        <w:ind w:firstLine="210" w:firstLineChars="100"/>
      </w:pPr>
      <w:r>
        <w:t>17．外在不经济：是一个行业的生产规模过大会使个别厂商的产量与收益减少。</w:t>
      </w:r>
    </w:p>
    <w:p>
      <w:r>
        <w:rPr>
          <w:b/>
          <w:bCs/>
        </w:rPr>
        <w:t>二、选择题</w:t>
      </w:r>
      <w:r>
        <w:t>：</w:t>
      </w:r>
    </w:p>
    <w:p>
      <w:pPr>
        <w:ind w:left="1249" w:hanging="1249" w:hangingChars="595"/>
      </w:pPr>
      <w:r>
        <w:t xml:space="preserve">1.C   2.C   3.A   4.D    5.CD   6.A   7.A   8.C   9.B    10.D    11.B  </w:t>
      </w:r>
    </w:p>
    <w:p>
      <w:pPr>
        <w:ind w:left="1249" w:hanging="1249" w:hangingChars="595"/>
      </w:pPr>
      <w:r>
        <w:t xml:space="preserve">12.C  13.A  14.A  15.A   16.B  17.C   18.C  19.B   20.D  21.C22.A   </w:t>
      </w:r>
    </w:p>
    <w:p>
      <w:pPr>
        <w:ind w:left="1249" w:hanging="1249" w:hangingChars="595"/>
      </w:pPr>
      <w:r>
        <w:t>23.D  24.A</w:t>
      </w:r>
    </w:p>
    <w:p>
      <w:r>
        <w:rPr>
          <w:b/>
          <w:bCs/>
        </w:rPr>
        <w:t>三、判断是非</w:t>
      </w:r>
      <w:r>
        <w:t>：</w:t>
      </w:r>
    </w:p>
    <w:p>
      <w:r>
        <w:t>1.T  2.T  3.F  4.T  5.F  6.T  7.F  8.F  9.T  10.F  11.F  12.T  13.T  14.F  15.F  16.T  17.T  18.F  19.T  20.T</w:t>
      </w:r>
    </w:p>
    <w:p>
      <w:r>
        <w:rPr>
          <w:b/>
          <w:bCs/>
        </w:rPr>
        <w:t>四、简答题</w:t>
      </w:r>
      <w:r>
        <w:t>：</w:t>
      </w:r>
    </w:p>
    <w:p>
      <w:pPr>
        <w:ind w:firstLine="422" w:firstLineChars="200"/>
      </w:pPr>
      <w:r>
        <w:rPr>
          <w:b/>
          <w:bCs/>
        </w:rPr>
        <w:t>1.</w:t>
      </w:r>
      <w:r>
        <w:t>写出柯布一道格拉斯生产函数Q＝AL</w:t>
      </w:r>
      <w:r>
        <w:rPr>
          <w:sz w:val="24"/>
          <w:vertAlign w:val="superscript"/>
        </w:rPr>
        <w:t>α</w:t>
      </w:r>
      <w:r>
        <w:t>K</w:t>
      </w:r>
      <w:r>
        <w:rPr>
          <w:sz w:val="24"/>
          <w:vertAlign w:val="superscript"/>
        </w:rPr>
        <w:t>1-α</w:t>
      </w:r>
      <w:r>
        <w:t>关于劳动的平均产量和劳动的边际产量的生产函数。</w:t>
      </w:r>
    </w:p>
    <w:p>
      <w:pPr>
        <w:ind w:firstLine="422" w:firstLineChars="200"/>
      </w:pPr>
      <w:r>
        <w:rPr>
          <w:b/>
        </w:rPr>
        <w:t>答：</w:t>
      </w:r>
      <w:r>
        <w:t>AP</w:t>
      </w:r>
      <w:r>
        <w:rPr>
          <w:vertAlign w:val="subscript"/>
        </w:rPr>
        <w:t>L</w:t>
      </w:r>
      <w:r>
        <w:t>＝Q/L＝AL</w:t>
      </w:r>
      <w:r>
        <w:rPr>
          <w:sz w:val="24"/>
          <w:vertAlign w:val="superscript"/>
        </w:rPr>
        <w:t>α</w:t>
      </w:r>
      <w:r>
        <w:t>K</w:t>
      </w:r>
      <w:r>
        <w:rPr>
          <w:sz w:val="24"/>
          <w:vertAlign w:val="superscript"/>
        </w:rPr>
        <w:t>1-α</w:t>
      </w:r>
      <w:r>
        <w:t>/L＝AL</w:t>
      </w:r>
      <w:r>
        <w:rPr>
          <w:sz w:val="24"/>
          <w:vertAlign w:val="superscript"/>
        </w:rPr>
        <w:t>α-1</w:t>
      </w:r>
      <w:r>
        <w:t>K</w:t>
      </w:r>
      <w:r>
        <w:rPr>
          <w:sz w:val="24"/>
          <w:vertAlign w:val="superscript"/>
        </w:rPr>
        <w:t>1-α</w:t>
      </w:r>
      <w:r>
        <w:t>MP</w:t>
      </w:r>
      <w:r>
        <w:rPr>
          <w:vertAlign w:val="subscript"/>
        </w:rPr>
        <w:t>L</w:t>
      </w:r>
      <w:r>
        <w:t>＝∂Q/∂L＝A·K</w:t>
      </w:r>
      <w:r>
        <w:rPr>
          <w:sz w:val="24"/>
          <w:vertAlign w:val="superscript"/>
        </w:rPr>
        <w:t>1-α</w:t>
      </w:r>
      <w:r>
        <w:t>·α·L</w:t>
      </w:r>
      <w:r>
        <w:rPr>
          <w:sz w:val="24"/>
          <w:vertAlign w:val="superscript"/>
        </w:rPr>
        <w:t>α-1</w:t>
      </w:r>
      <w:r>
        <w:t></w:t>
      </w:r>
    </w:p>
    <w:p>
      <w:pPr>
        <w:rPr>
          <w:b/>
          <w:bCs/>
        </w:rPr>
      </w:pPr>
      <w:r>
        <w:rPr>
          <w:b/>
          <w:bCs/>
        </w:rPr>
        <w:t>2.</w:t>
      </w:r>
      <w:r>
        <w:t>如果企业处于MRTS</w:t>
      </w:r>
      <w:r>
        <w:rPr>
          <w:vertAlign w:val="subscript"/>
        </w:rPr>
        <w:t>LK</w:t>
      </w:r>
      <w:r>
        <w:t>＞ (W/r)或MRTS</w:t>
      </w:r>
      <w:r>
        <w:rPr>
          <w:vertAlign w:val="subscript"/>
        </w:rPr>
        <w:t>LK</w:t>
      </w:r>
      <w:r>
        <w:t>＜ (W /r) 时，企业应该分别如何调整劳动和资本的投入量，以达到最优的要素组合?</w:t>
      </w:r>
    </w:p>
    <w:p>
      <w:pPr>
        <w:ind w:firstLine="422" w:firstLineChars="200"/>
      </w:pPr>
      <w:r>
        <w:rPr>
          <w:b/>
        </w:rPr>
        <w:t>答：</w:t>
      </w:r>
      <w:r>
        <w:t>当MRTS</w:t>
      </w:r>
      <w:r>
        <w:rPr>
          <w:vertAlign w:val="subscript"/>
        </w:rPr>
        <w:t>Lk</w:t>
      </w:r>
      <w:r>
        <w:t>＞W/r时，意味着MP</w:t>
      </w:r>
      <w:r>
        <w:rPr>
          <w:vertAlign w:val="subscript"/>
        </w:rPr>
        <w:t>L</w:t>
      </w:r>
      <w:r>
        <w:t>/W＞MP</w:t>
      </w:r>
      <w:r>
        <w:rPr>
          <w:vertAlign w:val="subscript"/>
        </w:rPr>
        <w:t>k</w:t>
      </w:r>
      <w:r>
        <w:t>/r，企业应该增加对劳动的投入，减少资本投入，当MRTS</w:t>
      </w:r>
      <w:r>
        <w:rPr>
          <w:vertAlign w:val="subscript"/>
        </w:rPr>
        <w:t>Lk</w:t>
      </w:r>
      <w:r>
        <w:t>＜W/r时，意味着MP</w:t>
      </w:r>
      <w:r>
        <w:rPr>
          <w:vertAlign w:val="subscript"/>
        </w:rPr>
        <w:t>L</w:t>
      </w:r>
      <w:r>
        <w:t>/W＜MP</w:t>
      </w:r>
      <w:r>
        <w:rPr>
          <w:vertAlign w:val="subscript"/>
        </w:rPr>
        <w:t>k</w:t>
      </w:r>
      <w:r>
        <w:t>/r，企业应该减少劳动的投入，增加资本的投入。</w:t>
      </w:r>
    </w:p>
    <w:p>
      <w:r>
        <w:rPr>
          <w:b/>
          <w:bCs/>
        </w:rPr>
        <w:t>五、论述题</w:t>
      </w:r>
      <w:r>
        <w:t>：</w:t>
      </w:r>
    </w:p>
    <w:p>
      <w:pPr>
        <w:ind w:firstLine="422" w:firstLineChars="200"/>
        <w:rPr>
          <w:b/>
          <w:bCs/>
        </w:rPr>
      </w:pPr>
      <w:r>
        <w:rPr>
          <w:b/>
          <w:bCs/>
        </w:rPr>
        <w:t>1.</w:t>
      </w:r>
      <w:r>
        <w:t>用图说明短期生产函数</w:t>
      </w:r>
      <w:r>
        <w:rPr>
          <w:color w:val="000000"/>
        </w:rPr>
        <w:t>Q＝f(L，</w:t>
      </w:r>
      <w:r>
        <w:rPr>
          <w:color w:val="000000"/>
          <w:position w:val="-6"/>
        </w:rPr>
        <w:object>
          <v:shape id="_x0000_i1029" o:spt="75" type="#_x0000_t75" style="height:17pt;width:10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29" DrawAspect="Content" ObjectID="_1468075729" r:id="rId12">
            <o:LockedField>false</o:LockedField>
          </o:OLEObject>
        </w:object>
      </w:r>
      <w:r>
        <w:rPr>
          <w:color w:val="000000"/>
        </w:rPr>
        <w:t>)</w:t>
      </w:r>
      <w:r>
        <w:t>的TP</w:t>
      </w:r>
      <w:r>
        <w:rPr>
          <w:vertAlign w:val="subscript"/>
        </w:rPr>
        <w:t>L</w:t>
      </w:r>
      <w:r>
        <w:t>曲线，AP</w:t>
      </w:r>
      <w:r>
        <w:rPr>
          <w:vertAlign w:val="subscript"/>
        </w:rPr>
        <w:t>L</w:t>
      </w:r>
      <w:r>
        <w:t>曲线和MP</w:t>
      </w:r>
      <w:r>
        <w:rPr>
          <w:vertAlign w:val="subscript"/>
        </w:rPr>
        <w:t>L</w:t>
      </w:r>
      <w:r>
        <w:t>曲线的特征及其相互之间的关系。</w:t>
      </w:r>
    </w:p>
    <w:p>
      <w:pPr>
        <w:ind w:firstLine="422" w:firstLineChars="200"/>
      </w:pPr>
      <w:r>
        <w:rPr>
          <w:b/>
          <w:bCs/>
        </w:rPr>
        <w:t>答</w:t>
      </w:r>
      <w:r>
        <w:t xml:space="preserve">：(1)总产量线TP，边际产量线MP和平均产量线AP都是先呈上升趋势，达到本身的最大值以后，再呈下降趋势。参考第4题图。 </w:t>
      </w:r>
    </w:p>
    <w:p>
      <w:pPr>
        <w:ind w:firstLine="420" w:firstLineChars="200"/>
      </w:pPr>
      <w:r>
        <w:t>(2)平均产量线是总产量线上各点与原点连线的斜率值曲线。因此，总产量线上的各点与原</w:t>
      </w:r>
      <w:r>
        <w:cr/>
      </w:r>
      <w:r>
        <w:t xml:space="preserve">点连线的斜率值最大的一点即通过原点所作直线与总产量线的切点(图中C点)就是平均产量曲线的最高点(见图中C ′点)。 </w:t>
      </w:r>
    </w:p>
    <w:p>
      <w:pPr>
        <w:ind w:firstLine="420" w:firstLineChars="200"/>
      </w:pPr>
      <w:r>
        <w:t xml:space="preserve">(3)边际产量线是总产量线上各点的斜率值曲线。因此，斜率值最大的一点，即拐点(图中B点)，便是边际产量线的最高点，(图中B ′点)。 </w:t>
      </w:r>
    </w:p>
    <w:p>
      <w:pPr>
        <w:ind w:firstLine="420" w:firstLineChars="200"/>
      </w:pPr>
      <w:r>
        <w:t xml:space="preserve">(4)总产量线的最高点(图中D点)，斜率为零，这时边际产量为零，边际产量线与横轴相交(见图中D ′点)。 </w:t>
      </w:r>
    </w:p>
    <w:p>
      <w:pPr>
        <w:ind w:firstLine="420" w:firstLineChars="200"/>
      </w:pPr>
      <w:r>
        <w:t xml:space="preserve">(5)平均产量线的最高点，一定是平均产量与边际产量的交点C ′点。 </w:t>
      </w:r>
    </w:p>
    <w:p>
      <w:pPr>
        <w:ind w:firstLine="420" w:firstLineChars="200"/>
      </w:pPr>
      <w:r>
        <w:t xml:space="preserve">(6)平均产量上升的部分，边际产量曲线一定高于平均产量曲线；平均产量线下降的部分，边际产量线一定低于平均产量线。 </w:t>
      </w:r>
    </w:p>
    <w:p>
      <w:pPr>
        <w:ind w:firstLine="435"/>
        <w:rPr>
          <w:b/>
          <w:bCs/>
        </w:rPr>
      </w:pPr>
      <w:r>
        <w:rPr>
          <w:b/>
          <w:sz w:val="20"/>
        </w:rPr>
        <w:pict>
          <v:group id="_x0000_s2063" o:spid="_x0000_s2063" o:spt="203" style="position:absolute;left:0pt;margin-left:90pt;margin-top:85.8pt;height:101.4pt;width:180pt;mso-wrap-distance-bottom:0pt;mso-wrap-distance-top:0pt;z-index:251682816;mso-width-relative:page;mso-height-relative:page;" coordsize="3600,2028">
            <o:lock v:ext="edit"/>
            <v:shape id="_x0000_s2064" o:spid="_x0000_s2064" o:spt="202" type="#_x0000_t202" style="position:absolute;left:0;top:159;height:1869;width:3600;" fillcolor="#FFFFFF" filled="t" o:preferrelative="t" coordsize="21600,21600">
              <v:path/>
              <v:fill on="t" focussize="0,0"/>
              <v:stroke color="#FFFFFF"/>
              <v:imagedata o:title=""/>
              <o:lock v:ext="edit"/>
              <v:textbox>
                <w:txbxContent>
                  <w:p>
                    <w:pPr>
                      <w:rPr>
                        <w:rFonts w:hint="eastAsia"/>
                      </w:rPr>
                    </w:pPr>
                    <w:r>
                      <w:rPr>
                        <w:rFonts w:hint="eastAsia"/>
                      </w:rPr>
                      <w:t xml:space="preserve">  K</w:t>
                    </w:r>
                  </w:p>
                  <w:p>
                    <w:pPr>
                      <w:rPr>
                        <w:rFonts w:hint="eastAsia"/>
                        <w:vertAlign w:val="subscript"/>
                      </w:rPr>
                    </w:pPr>
                    <w:r>
                      <w:rPr>
                        <w:rFonts w:hint="eastAsia"/>
                      </w:rPr>
                      <w:t xml:space="preserve">  A  </w:t>
                    </w:r>
                    <w:r>
                      <w:rPr>
                        <w:rFonts w:hint="eastAsia"/>
                        <w:vertAlign w:val="superscript"/>
                      </w:rPr>
                      <w:t xml:space="preserve">a                   </w:t>
                    </w:r>
                    <w:r>
                      <w:rPr>
                        <w:rFonts w:hint="eastAsia"/>
                      </w:rPr>
                      <w:t>Q</w:t>
                    </w:r>
                    <w:r>
                      <w:rPr>
                        <w:rFonts w:hint="eastAsia"/>
                        <w:vertAlign w:val="subscript"/>
                      </w:rPr>
                      <w:t>3</w:t>
                    </w:r>
                  </w:p>
                  <w:p>
                    <w:pPr>
                      <w:rPr>
                        <w:rFonts w:hint="eastAsia"/>
                        <w:vertAlign w:val="subscript"/>
                      </w:rPr>
                    </w:pPr>
                    <w:r>
                      <w:rPr>
                        <w:rFonts w:hint="eastAsia"/>
                      </w:rPr>
                      <w:t xml:space="preserve"> K</w:t>
                    </w:r>
                    <w:r>
                      <w:rPr>
                        <w:rFonts w:hint="eastAsia"/>
                        <w:vertAlign w:val="subscript"/>
                      </w:rPr>
                      <w:t xml:space="preserve">1          </w:t>
                    </w:r>
                    <w:r>
                      <w:rPr>
                        <w:rFonts w:hint="eastAsia"/>
                        <w:vertAlign w:val="superscript"/>
                      </w:rPr>
                      <w:t xml:space="preserve"> E</w:t>
                    </w:r>
                    <w:r>
                      <w:rPr>
                        <w:rFonts w:hint="eastAsia"/>
                        <w:vertAlign w:val="subscript"/>
                      </w:rPr>
                      <w:t xml:space="preserve">       </w:t>
                    </w:r>
                    <w:r>
                      <w:rPr>
                        <w:rFonts w:hint="eastAsia"/>
                      </w:rPr>
                      <w:t>Q</w:t>
                    </w:r>
                    <w:r>
                      <w:rPr>
                        <w:rFonts w:hint="eastAsia"/>
                        <w:vertAlign w:val="subscript"/>
                      </w:rPr>
                      <w:t>2</w:t>
                    </w:r>
                    <w:r>
                      <w:rPr>
                        <w:rFonts w:hint="eastAsia"/>
                      </w:rPr>
                      <w:t xml:space="preserve"> </w:t>
                    </w:r>
                    <w:r>
                      <w:t xml:space="preserve"> </w:t>
                    </w:r>
                    <w:r>
                      <w:rPr>
                        <w:rFonts w:hint="eastAsia"/>
                      </w:rPr>
                      <w:t>Q</w:t>
                    </w:r>
                    <w:r>
                      <w:rPr>
                        <w:rFonts w:hint="eastAsia"/>
                        <w:vertAlign w:val="subscript"/>
                      </w:rPr>
                      <w:t>1</w:t>
                    </w:r>
                  </w:p>
                  <w:p>
                    <w:pPr>
                      <w:spacing w:line="360" w:lineRule="auto"/>
                      <w:ind w:firstLine="1461" w:firstLineChars="696"/>
                      <w:rPr>
                        <w:vertAlign w:val="subscript"/>
                      </w:rPr>
                    </w:pPr>
                    <w:r>
                      <w:rPr>
                        <w:rFonts w:hint="eastAsia"/>
                        <w:vertAlign w:val="superscript"/>
                      </w:rPr>
                      <w:t>b</w:t>
                    </w:r>
                    <w:r>
                      <w:rPr>
                        <w:rFonts w:hint="eastAsia"/>
                        <w:vertAlign w:val="subscript"/>
                      </w:rPr>
                      <w:t xml:space="preserve">   </w:t>
                    </w:r>
                    <w:r>
                      <w:t xml:space="preserve">  </w:t>
                    </w:r>
                    <w:r>
                      <w:rPr>
                        <w:rFonts w:hint="eastAsia"/>
                        <w:vertAlign w:val="subscript"/>
                      </w:rPr>
                      <w:t xml:space="preserve"> </w:t>
                    </w:r>
                  </w:p>
                  <w:p>
                    <w:pPr>
                      <w:rPr>
                        <w:rFonts w:hint="eastAsia"/>
                      </w:rPr>
                    </w:pPr>
                    <w:r>
                      <w:rPr>
                        <w:rFonts w:hint="eastAsia"/>
                        <w:vertAlign w:val="subscript"/>
                      </w:rPr>
                      <w:t xml:space="preserve"> </w:t>
                    </w:r>
                    <w:r>
                      <w:rPr>
                        <w:vertAlign w:val="subscript"/>
                      </w:rPr>
                      <w:t>O</w:t>
                    </w:r>
                    <w:r>
                      <w:rPr>
                        <w:rFonts w:hint="eastAsia"/>
                        <w:vertAlign w:val="subscript"/>
                      </w:rPr>
                      <w:t xml:space="preserve">         </w:t>
                    </w:r>
                    <w:r>
                      <w:rPr>
                        <w:vertAlign w:val="subscript"/>
                      </w:rPr>
                      <w:t xml:space="preserve">  </w:t>
                    </w:r>
                    <w:r>
                      <w:rPr>
                        <w:rFonts w:hint="eastAsia"/>
                        <w:vertAlign w:val="subscript"/>
                      </w:rPr>
                      <w:t xml:space="preserve"> </w:t>
                    </w:r>
                    <w:r>
                      <w:rPr>
                        <w:rFonts w:hint="eastAsia"/>
                      </w:rPr>
                      <w:t>L</w:t>
                    </w:r>
                    <w:r>
                      <w:rPr>
                        <w:rFonts w:hint="eastAsia"/>
                        <w:vertAlign w:val="subscript"/>
                      </w:rPr>
                      <w:t>1</w:t>
                    </w:r>
                    <w:r>
                      <w:rPr>
                        <w:rFonts w:hint="eastAsia"/>
                      </w:rPr>
                      <w:t xml:space="preserve">       B   L</w:t>
                    </w:r>
                  </w:p>
                  <w:p>
                    <w:pPr>
                      <w:ind w:firstLine="1485"/>
                      <w:rPr>
                        <w:rFonts w:hint="eastAsia"/>
                        <w:vertAlign w:val="subscript"/>
                      </w:rPr>
                    </w:pPr>
                  </w:p>
                </w:txbxContent>
              </v:textbox>
            </v:shape>
            <v:line id="_x0000_s2065" o:spid="_x0000_s2065" o:spt="20" style="position:absolute;left:540;top:312;height:1248;width:0;" filled="f" o:preferrelative="t" coordsize="21600,21600">
              <v:path arrowok="t"/>
              <v:fill on="f" focussize="0,0"/>
              <v:stroke/>
              <v:imagedata o:title=""/>
              <o:lock v:ext="edit"/>
            </v:line>
            <v:line id="_x0000_s2066" o:spid="_x0000_s2066" o:spt="20" style="position:absolute;left:540;top:1560;height:0;width:1980;" filled="f" o:preferrelative="t" coordsize="21600,21600">
              <v:path arrowok="t"/>
              <v:fill on="f" focussize="0,0"/>
              <v:stroke/>
              <v:imagedata o:title=""/>
              <o:lock v:ext="edit"/>
            </v:line>
            <v:line id="_x0000_s2067" o:spid="_x0000_s2067" o:spt="20" style="position:absolute;left:540;top:624;height:936;width:1620;" filled="f" o:preferrelative="t" coordsize="21600,21600">
              <v:path arrowok="t"/>
              <v:fill on="f" focussize="0,0"/>
              <v:stroke/>
              <v:imagedata o:title=""/>
              <o:lock v:ext="edit"/>
            </v:line>
            <v:shape id="_x0000_s2068" o:spid="_x0000_s2068" o:spt="19" type="#_x0000_t19" style="position:absolute;left:900;top:312;height:923;width:1080;rotation:10416916f;" filled="f" o:preferrelative="t" coordsize="21600,21290" adj="-4974164,59317">
              <v:path arrowok="t" o:connectlocs="5262,0;21597,21290;0,20949"/>
              <v:fill on="f" focussize="0,0"/>
              <v:stroke/>
              <v:imagedata o:title=""/>
              <o:lock v:ext="edit"/>
            </v:shape>
            <v:shape id="_x0000_s2069" o:spid="_x0000_s2069" o:spt="19" type="#_x0000_t19" style="position:absolute;left:1080;top:0;height:923;width:1080;rotation:10416916f;" filled="f" o:preferrelative="t" coordsize="21600,21290" adj="-4974164,59317">
              <v:path arrowok="t" o:connectlocs="5262,0;21597,21290;0,20949"/>
              <v:fill on="f" focussize="0,0"/>
              <v:stroke/>
              <v:imagedata o:title=""/>
              <o:lock v:ext="edit"/>
            </v:shape>
            <v:shape id="_x0000_s2070" o:spid="_x0000_s2070" o:spt="19" type="#_x0000_t19" style="position:absolute;left:720;top:312;height:1110;width:1233;rotation:10416916f;" filled="f" o:preferrelative="t" coordsize="24657,25599" adj="-6431400,699197">
              <v:path arrowok="t" o:connectlocs="0,217;24284,25599;3057,21600"/>
              <v:fill on="f" focussize="0,0"/>
              <v:stroke/>
              <v:imagedata o:title=""/>
              <o:lock v:ext="edit"/>
            </v:shape>
            <v:line id="_x0000_s2071" o:spid="_x0000_s2071" o:spt="20" style="position:absolute;left:1260;top:1092;height:468;width:0;" filled="f" o:preferrelative="t" coordsize="21600,21600">
              <v:path arrowok="t"/>
              <v:fill on="f" focussize="0,0"/>
              <v:stroke dashstyle="1 1" endcap="round"/>
              <v:imagedata o:title=""/>
              <o:lock v:ext="edit"/>
            </v:line>
            <v:line id="_x0000_s2072" o:spid="_x0000_s2072" o:spt="20" style="position:absolute;left:540;top:1092;flip:x;height:0;width:720;" filled="f" o:preferrelative="t" coordsize="21600,21600">
              <v:path arrowok="t"/>
              <v:fill on="f" focussize="0,0"/>
              <v:stroke dashstyle="1 1" endcap="round"/>
              <v:imagedata o:title=""/>
              <o:lock v:ext="edit"/>
            </v:line>
            <w10:wrap type="topAndBottom"/>
          </v:group>
        </w:pict>
      </w:r>
      <w:r>
        <w:rPr>
          <w:b/>
        </w:rPr>
        <w:t>2</w:t>
      </w:r>
      <w:r>
        <w:rPr>
          <w:b/>
          <w:bCs/>
        </w:rPr>
        <w:t>.</w:t>
      </w:r>
      <w:r>
        <w:t>利用图说明厂商在既定成本条件下是如何实现最大产量的最优要素组合的。</w:t>
      </w:r>
    </w:p>
    <w:p>
      <w:pPr>
        <w:ind w:firstLine="435"/>
        <w:jc w:val="center"/>
      </w:pPr>
      <w:r>
        <w:rPr>
          <w:b/>
          <w:bCs/>
        </w:rPr>
        <w:t>答</w:t>
      </w:r>
      <w:r>
        <w:t>：在图中，有一条等成本线AB和三条等产量曲线Q</w:t>
      </w:r>
      <w:r>
        <w:rPr>
          <w:vertAlign w:val="subscript"/>
        </w:rPr>
        <w:t>1</w:t>
      </w:r>
      <w:r>
        <w:t>、Q</w:t>
      </w:r>
      <w:r>
        <w:rPr>
          <w:vertAlign w:val="subscript"/>
        </w:rPr>
        <w:t>2</w:t>
      </w:r>
      <w:r>
        <w:t>和Q</w:t>
      </w:r>
      <w:r>
        <w:rPr>
          <w:vertAlign w:val="subscript"/>
        </w:rPr>
        <w:t>3</w:t>
      </w:r>
      <w:r>
        <w:t>。等成本线AB的位置和斜率决定于既定的成本量C和既定的已知的两要素的价格比例-(ω r)。由图中可见，惟一的等成本线AB与其中一条等产量曲线Q</w:t>
      </w:r>
      <w:r>
        <w:rPr>
          <w:vertAlign w:val="subscript"/>
        </w:rPr>
        <w:t>2</w:t>
      </w:r>
      <w:r>
        <w:t>相切于E点，该点就是生产的均衡点。它表示：在既定成本条件下，厂商应该按照E点的生产要素组合进行生产，即劳动投入量和资本投</w:t>
      </w:r>
    </w:p>
    <w:p>
      <w:pPr>
        <w:ind w:firstLine="2744" w:firstLineChars="1307"/>
      </w:pPr>
      <w:r>
        <w:t>(四.2题图)</w:t>
      </w:r>
    </w:p>
    <w:p>
      <w:pPr>
        <w:ind w:firstLine="435"/>
      </w:pPr>
      <w:r>
        <w:t>入量分别OL</w:t>
      </w:r>
      <w:r>
        <w:rPr>
          <w:vertAlign w:val="subscript"/>
        </w:rPr>
        <w:t>1</w:t>
      </w:r>
      <w:r>
        <w:t>和OK</w:t>
      </w:r>
      <w:r>
        <w:rPr>
          <w:vertAlign w:val="subscript"/>
        </w:rPr>
        <w:t>1</w:t>
      </w:r>
      <w:r>
        <w:t>，这样，厂商就会有2图中既定成本条件下产量最大的要素组合</w:t>
      </w:r>
    </w:p>
    <w:p>
      <w:r>
        <w:t>获得最大的产量。</w:t>
      </w:r>
    </w:p>
    <w:p>
      <w:pPr>
        <w:ind w:firstLine="422" w:firstLineChars="200"/>
        <w:rPr>
          <w:b/>
          <w:bCs/>
        </w:rPr>
      </w:pPr>
      <w:r>
        <w:rPr>
          <w:b/>
          <w:bCs/>
        </w:rPr>
        <w:t>3.</w:t>
      </w:r>
      <w:r>
        <w:t>用图说明厂商在既定产量条件下是如何实现最小成本的最优要素组合的。</w:t>
      </w:r>
    </w:p>
    <w:p>
      <w:pPr>
        <w:ind w:firstLine="422" w:firstLineChars="200"/>
      </w:pPr>
      <w:r>
        <w:rPr>
          <w:b/>
          <w:bCs/>
        </w:rPr>
        <w:t>答</w:t>
      </w:r>
      <w:r>
        <w:t>：图中有一条等产量曲线Q和三条等成本线AB、A′B′和A″B″。惟一的等产量曲线Q代表既定的产量。三条等成本线具有相同的斜率(即表示两要素的价格是既定的)，但代表三个不同的成本量，其中，等成本线AB代表的成本大于等成本线A ′B ′，等成本线A ′B ′代表的成本大于等成本线A ″B ″。惟一的等产量曲线Q与其中一条等成本线A′B′相切于E点，这就是生产的均衡点或最优要素组合点。它表示：在既定的产量条件下，生产者应该选择E点的要素组合(OK</w:t>
      </w:r>
      <w:r>
        <w:rPr>
          <w:vertAlign w:val="subscript"/>
        </w:rPr>
        <w:t>1</w:t>
      </w:r>
      <w:r>
        <w:t>，OL</w:t>
      </w:r>
      <w:r>
        <w:rPr>
          <w:vertAlign w:val="subscript"/>
        </w:rPr>
        <w:t>1</w:t>
      </w:r>
      <w:r>
        <w:t>)，才能实现最小的成本。</w:t>
      </w:r>
    </w:p>
    <w:p>
      <w:r>
        <w:rPr>
          <w:sz w:val="20"/>
        </w:rPr>
        <w:pict>
          <v:group id="_x0000_s2073" o:spid="_x0000_s2073" o:spt="203" style="position:absolute;left:0pt;margin-left:102pt;margin-top:15pt;height:172.8pt;width:261pt;mso-wrap-distance-bottom:0pt;mso-wrap-distance-left:9pt;mso-wrap-distance-right:9pt;mso-wrap-distance-top:0pt;z-index:251683840;mso-width-relative:page;mso-height-relative:page;" coordsize="5220,3456">
            <o:lock v:ext="edit"/>
            <v:shape id="_x0000_s2074" o:spid="_x0000_s2074" o:spt="202" type="#_x0000_t202" style="position:absolute;left:0;top:0;height:3456;width:5220;" fillcolor="#FFFFFF" filled="t" o:preferrelative="t" coordsize="21600,21600">
              <v:path/>
              <v:fill on="t" focussize="0,0"/>
              <v:stroke color="#FFFFFF"/>
              <v:imagedata o:title=""/>
              <o:lock v:ext="edit"/>
              <v:textbox>
                <w:txbxContent>
                  <w:p>
                    <w:pPr>
                      <w:rPr>
                        <w:rFonts w:hint="eastAsia"/>
                      </w:rPr>
                    </w:pPr>
                    <w:r>
                      <w:rPr>
                        <w:rFonts w:hint="eastAsia"/>
                      </w:rPr>
                      <w:t>K</w:t>
                    </w:r>
                  </w:p>
                  <w:p>
                    <w:pPr>
                      <w:rPr>
                        <w:rFonts w:hint="eastAsia"/>
                      </w:rPr>
                    </w:pPr>
                    <w:r>
                      <w:rPr>
                        <w:rFonts w:hint="eastAsia"/>
                      </w:rPr>
                      <w:t xml:space="preserve"> A</w:t>
                    </w:r>
                  </w:p>
                  <w:p>
                    <w:pPr>
                      <w:rPr>
                        <w:rFonts w:hint="eastAsia"/>
                      </w:rPr>
                    </w:pPr>
                    <w:r>
                      <w:rPr>
                        <w:rFonts w:hint="eastAsia"/>
                      </w:rPr>
                      <w:t xml:space="preserve"> A′  </w:t>
                    </w:r>
                    <w:r>
                      <w:rPr>
                        <w:rFonts w:hint="eastAsia"/>
                        <w:vertAlign w:val="subscript"/>
                      </w:rPr>
                      <w:t>a</w:t>
                    </w:r>
                  </w:p>
                  <w:p>
                    <w:pPr>
                      <w:rPr>
                        <w:rFonts w:hint="eastAsia"/>
                      </w:rPr>
                    </w:pPr>
                  </w:p>
                  <w:p>
                    <w:r>
                      <w:rPr>
                        <w:rFonts w:hint="eastAsia"/>
                      </w:rPr>
                      <w:t xml:space="preserve">A      </w:t>
                    </w:r>
                  </w:p>
                  <w:p>
                    <w:pPr>
                      <w:rPr>
                        <w:rFonts w:hint="eastAsia"/>
                        <w:vertAlign w:val="subscript"/>
                      </w:rPr>
                    </w:pPr>
                    <w:r>
                      <w:rPr>
                        <w:rFonts w:hint="eastAsia"/>
                      </w:rPr>
                      <w:t>K</w:t>
                    </w:r>
                    <w:r>
                      <w:rPr>
                        <w:rFonts w:hint="eastAsia"/>
                        <w:vertAlign w:val="subscript"/>
                      </w:rPr>
                      <w:t xml:space="preserve">1          </w:t>
                    </w:r>
                    <w:r>
                      <w:rPr>
                        <w:rFonts w:hint="eastAsia"/>
                      </w:rPr>
                      <w:t>E</w:t>
                    </w:r>
                    <w:r>
                      <w:rPr>
                        <w:rFonts w:hint="eastAsia"/>
                        <w:vertAlign w:val="subscript"/>
                      </w:rPr>
                      <w:t xml:space="preserve">  </w:t>
                    </w:r>
                  </w:p>
                  <w:p>
                    <w:pPr>
                      <w:ind w:firstLine="1470" w:firstLineChars="700"/>
                      <w:rPr>
                        <w:rFonts w:hint="eastAsia"/>
                      </w:rPr>
                    </w:pPr>
                  </w:p>
                  <w:p>
                    <w:pPr>
                      <w:spacing w:line="300" w:lineRule="exact"/>
                      <w:ind w:firstLine="1726" w:firstLineChars="822"/>
                      <w:rPr>
                        <w:rFonts w:hint="eastAsia"/>
                      </w:rPr>
                    </w:pPr>
                    <w:r>
                      <w:rPr>
                        <w:rFonts w:hint="eastAsia"/>
                        <w:vertAlign w:val="subscript"/>
                      </w:rPr>
                      <w:t xml:space="preserve">b      </w:t>
                    </w:r>
                    <w:r>
                      <w:rPr>
                        <w:rFonts w:hint="eastAsia"/>
                      </w:rPr>
                      <w:t>Q</w:t>
                    </w:r>
                  </w:p>
                  <w:p>
                    <w:pPr>
                      <w:spacing w:line="300" w:lineRule="exact"/>
                    </w:pPr>
                    <w:r>
                      <w:rPr>
                        <w:rFonts w:hint="eastAsia"/>
                      </w:rPr>
                      <w:t xml:space="preserve">O   </w:t>
                    </w:r>
                    <w:r>
                      <w:t xml:space="preserve">   </w:t>
                    </w:r>
                    <w:r>
                      <w:rPr>
                        <w:rFonts w:hint="eastAsia"/>
                      </w:rPr>
                      <w:t>L</w:t>
                    </w:r>
                    <w:r>
                      <w:rPr>
                        <w:rFonts w:hint="eastAsia"/>
                        <w:vertAlign w:val="subscript"/>
                      </w:rPr>
                      <w:t xml:space="preserve">1 </w:t>
                    </w:r>
                    <w:r>
                      <w:rPr>
                        <w:rFonts w:hint="eastAsia"/>
                      </w:rPr>
                      <w:t>B′B″</w:t>
                    </w:r>
                    <w:r>
                      <w:t xml:space="preserve"> </w:t>
                    </w:r>
                    <w:r>
                      <w:rPr>
                        <w:rFonts w:hint="eastAsia"/>
                      </w:rPr>
                      <w:t>B          L</w:t>
                    </w:r>
                  </w:p>
                  <w:p>
                    <w:pPr>
                      <w:rPr>
                        <w:rFonts w:hint="eastAsia"/>
                      </w:rPr>
                    </w:pPr>
                    <w:r>
                      <w:rPr>
                        <w:rFonts w:hint="eastAsia"/>
                      </w:rPr>
                      <w:t xml:space="preserve">四.3图 既定产量条件下成本最小的要素组合     </w:t>
                    </w:r>
                  </w:p>
                </w:txbxContent>
              </v:textbox>
            </v:shape>
            <v:line id="_x0000_s2075" o:spid="_x0000_s2075" o:spt="20" style="position:absolute;left:468;top:300;height:2340;width:0;" filled="f" o:preferrelative="t" coordsize="21600,21600">
              <v:path arrowok="t"/>
              <v:fill on="f" focussize="0,0"/>
              <v:stroke/>
              <v:imagedata o:title=""/>
              <o:lock v:ext="edit"/>
            </v:line>
            <v:line id="_x0000_s2076" o:spid="_x0000_s2076" o:spt="20" style="position:absolute;left:468;top:2640;height:0;width:2520;" filled="f" o:preferrelative="t" coordsize="21600,21600">
              <v:path arrowok="t"/>
              <v:fill on="f" focussize="0,0"/>
              <v:stroke/>
              <v:imagedata o:title=""/>
              <o:lock v:ext="edit"/>
            </v:line>
            <v:line id="_x0000_s2077" o:spid="_x0000_s2077" o:spt="20" style="position:absolute;left:468;top:1392;height:1248;width:720;" filled="f" o:preferrelative="t" coordsize="21600,21600">
              <v:path arrowok="t"/>
              <v:fill on="f" focussize="0,0"/>
              <v:stroke/>
              <v:imagedata o:title=""/>
              <o:lock v:ext="edit"/>
            </v:line>
            <v:line id="_x0000_s2078" o:spid="_x0000_s2078" o:spt="20" style="position:absolute;left:468;top:456;height:2184;width:1440;" filled="f" o:preferrelative="t" coordsize="21600,21600">
              <v:path arrowok="t"/>
              <v:fill on="f" focussize="0,0"/>
              <v:stroke/>
              <v:imagedata o:title=""/>
              <o:lock v:ext="edit"/>
            </v:line>
            <v:line id="_x0000_s2079" o:spid="_x0000_s2079" o:spt="20" style="position:absolute;left:468;top:924;height:1716;width:1080;" filled="f" o:preferrelative="t" coordsize="21600,21600">
              <v:path arrowok="t"/>
              <v:fill on="f" focussize="0,0"/>
              <v:stroke/>
              <v:imagedata o:title=""/>
              <o:lock v:ext="edit"/>
            </v:line>
            <v:shape id="_x0000_s2080" o:spid="_x0000_s2080" o:spt="19" type="#_x0000_t19" style="position:absolute;left:774;top:600;height:1864;width:1440;rotation:11508835f;" filled="f" o:preferrelative="t" coordsize="21600,25806" adj="-5700804,741240">
              <v:path arrowok="t" o:connectlocs="1135,0;21181,25806;0,21570"/>
              <v:fill on="f" focussize="0,0"/>
              <v:stroke/>
              <v:imagedata o:title=""/>
              <o:lock v:ext="edit"/>
            </v:shape>
            <v:line id="_x0000_s2081" o:spid="_x0000_s2081" o:spt="20" style="position:absolute;left:468;top:1704;flip:x;height:0;width:540;" filled="f" o:preferrelative="t" coordsize="21600,21600">
              <v:path arrowok="t"/>
              <v:fill on="f" focussize="0,0"/>
              <v:stroke dashstyle="1 1" endcap="round"/>
              <v:imagedata o:title=""/>
              <o:lock v:ext="edit"/>
            </v:line>
            <v:line id="_x0000_s2082" o:spid="_x0000_s2082" o:spt="20" style="position:absolute;left:1008;top:1704;height:936;width:0;" filled="f" o:preferrelative="t" coordsize="21600,21600">
              <v:path arrowok="t"/>
              <v:fill on="f" focussize="0,0"/>
              <v:stroke dashstyle="1 1" endcap="round"/>
              <v:imagedata o:title=""/>
              <o:lock v:ext="edit"/>
            </v:line>
            <w10:wrap type="square"/>
          </v:group>
        </w:pict>
      </w:r>
    </w:p>
    <w:p/>
    <w:p/>
    <w:p/>
    <w:p/>
    <w:p/>
    <w:p/>
    <w:p/>
    <w:p/>
    <w:p/>
    <w:p/>
    <w:p/>
    <w:p>
      <w:pPr>
        <w:ind w:firstLine="435"/>
        <w:rPr>
          <w:b/>
          <w:bCs/>
        </w:rPr>
      </w:pPr>
      <w:r>
        <w:rPr>
          <w:sz w:val="20"/>
        </w:rPr>
        <mc:AlternateContent>
          <mc:Choice Requires="wpg">
            <w:drawing>
              <wp:anchor distT="0" distB="0" distL="114300" distR="114300" simplePos="0" relativeHeight="251685888" behindDoc="0" locked="0" layoutInCell="1" allowOverlap="1">
                <wp:simplePos x="0" y="0"/>
                <wp:positionH relativeFrom="column">
                  <wp:posOffset>1036320</wp:posOffset>
                </wp:positionH>
                <wp:positionV relativeFrom="paragraph">
                  <wp:posOffset>95250</wp:posOffset>
                </wp:positionV>
                <wp:extent cx="3108960" cy="2286000"/>
                <wp:effectExtent l="0" t="0" r="2540" b="0"/>
                <wp:wrapTopAndBottom/>
                <wp:docPr id="25" name="组合 25"/>
                <wp:cNvGraphicFramePr/>
                <a:graphic xmlns:a="http://schemas.openxmlformats.org/drawingml/2006/main">
                  <a:graphicData uri="http://schemas.microsoft.com/office/word/2010/wordprocessingGroup">
                    <wpg:wgp>
                      <wpg:cNvGrpSpPr/>
                      <wpg:grpSpPr>
                        <a:xfrm>
                          <a:off x="0" y="0"/>
                          <a:ext cx="3108960" cy="2286000"/>
                          <a:chOff x="0" y="0"/>
                          <a:chExt cx="4896" cy="3600"/>
                        </a:xfrm>
                      </wpg:grpSpPr>
                      <wps:wsp>
                        <wps:cNvPr id="14" name="文本框 14"/>
                        <wps:cNvSpPr txBox="1"/>
                        <wps:spPr>
                          <a:xfrm>
                            <a:off x="0" y="0"/>
                            <a:ext cx="4896" cy="3600"/>
                          </a:xfrm>
                          <a:prstGeom prst="rect">
                            <a:avLst/>
                          </a:prstGeom>
                          <a:solidFill>
                            <a:srgbClr val="FFFFFF"/>
                          </a:solidFill>
                          <a:ln>
                            <a:noFill/>
                          </a:ln>
                        </wps:spPr>
                        <wps:txbx>
                          <w:txbxContent>
                            <w:p>
                              <w:r>
                                <w:rPr>
                                  <w:rFonts w:hint="eastAsia"/>
                                </w:rPr>
                                <w:t>Q</w:t>
                              </w:r>
                              <w:r>
                                <w:t xml:space="preserve">                          D</w:t>
                              </w:r>
                            </w:p>
                            <w:p/>
                            <w:p>
                              <w:r>
                                <w:rPr>
                                  <w:rFonts w:hint="eastAsia"/>
                                </w:rPr>
                                <w:t xml:space="preserve">                   C</w:t>
                              </w:r>
                              <w:r>
                                <w:t xml:space="preserve">                TP</w:t>
                              </w:r>
                              <w:r>
                                <w:rPr>
                                  <w:vertAlign w:val="subscript"/>
                                </w:rPr>
                                <w:t>L</w:t>
                              </w:r>
                            </w:p>
                            <w:p>
                              <w:pPr>
                                <w:rPr>
                                  <w:rFonts w:hint="eastAsia"/>
                                </w:rPr>
                              </w:pPr>
                              <w:r>
                                <w:rPr>
                                  <w:rFonts w:hint="eastAsia"/>
                                </w:rPr>
                                <w:t xml:space="preserve">       第</w:t>
                              </w:r>
                              <w:r>
                                <w:rPr>
                                  <w:rFonts w:hint="eastAsia" w:ascii="宋体" w:hAnsi="宋体"/>
                                </w:rPr>
                                <w:t>Ⅰ阶段      第Ⅱ阶段   第Ⅲ阶段</w:t>
                              </w:r>
                            </w:p>
                            <w:p/>
                            <w:p>
                              <w:r>
                                <w:rPr>
                                  <w:rFonts w:hint="eastAsia"/>
                                </w:rPr>
                                <w:t xml:space="preserve">              B</w:t>
                              </w:r>
                            </w:p>
                            <w:p>
                              <w:pPr>
                                <w:rPr>
                                  <w:rFonts w:hint="eastAsia"/>
                                </w:rPr>
                              </w:pPr>
                              <w:r>
                                <w:rPr>
                                  <w:rFonts w:hint="eastAsia"/>
                                </w:rPr>
                                <w:t xml:space="preserve">                B</w:t>
                              </w:r>
                              <w:r>
                                <w:rPr>
                                  <w:rFonts w:hint="eastAsia" w:ascii="宋体" w:hAnsi="宋体"/>
                                </w:rPr>
                                <w:t xml:space="preserve">′            D′ </w:t>
                              </w:r>
                            </w:p>
                            <w:p>
                              <w:pPr>
                                <w:rPr>
                                  <w:rFonts w:hint="eastAsia"/>
                                </w:rPr>
                              </w:pPr>
                              <w:r>
                                <w:rPr>
                                  <w:rFonts w:hint="eastAsia"/>
                                </w:rPr>
                                <w:t xml:space="preserve">                      C</w:t>
                              </w:r>
                              <w:r>
                                <w:rPr>
                                  <w:rFonts w:hint="eastAsia" w:ascii="宋体" w:hAnsi="宋体"/>
                                </w:rPr>
                                <w:t xml:space="preserve">′ </w:t>
                              </w:r>
                              <w:r>
                                <w:rPr>
                                  <w:rFonts w:ascii="宋体" w:hAnsi="宋体"/>
                                </w:rPr>
                                <w:t xml:space="preserve">       AP</w:t>
                              </w:r>
                              <w:r>
                                <w:rPr>
                                  <w:rFonts w:ascii="宋体" w:hAnsi="宋体"/>
                                  <w:vertAlign w:val="subscript"/>
                                </w:rPr>
                                <w:t>L</w:t>
                              </w:r>
                              <w:r>
                                <w:rPr>
                                  <w:rFonts w:hint="eastAsia" w:ascii="宋体" w:hAnsi="宋体"/>
                                </w:rPr>
                                <w:t xml:space="preserve">    </w:t>
                              </w:r>
                            </w:p>
                            <w:p/>
                            <w:p>
                              <w:r>
                                <w:t>O             L</w:t>
                              </w:r>
                              <w:r>
                                <w:rPr>
                                  <w:vertAlign w:val="subscript"/>
                                </w:rPr>
                                <w:t xml:space="preserve">2       </w:t>
                              </w:r>
                              <w:r>
                                <w:t>L</w:t>
                              </w:r>
                              <w:r>
                                <w:rPr>
                                  <w:vertAlign w:val="subscript"/>
                                </w:rPr>
                                <w:t xml:space="preserve">3        </w:t>
                              </w:r>
                              <w:r>
                                <w:t>L</w:t>
                              </w:r>
                              <w:r>
                                <w:rPr>
                                  <w:vertAlign w:val="subscript"/>
                                </w:rPr>
                                <w:t xml:space="preserve">4   </w:t>
                              </w:r>
                              <w:r>
                                <w:t>MP</w:t>
                              </w:r>
                              <w:r>
                                <w:rPr>
                                  <w:vertAlign w:val="subscript"/>
                                </w:rPr>
                                <w:t xml:space="preserve">L  </w:t>
                              </w:r>
                              <w:r>
                                <w:t xml:space="preserve">    L</w:t>
                              </w:r>
                            </w:p>
                            <w:p>
                              <w:pPr>
                                <w:ind w:firstLine="1455" w:firstLineChars="693"/>
                              </w:pPr>
                              <w:r>
                                <w:rPr>
                                  <w:rFonts w:hint="eastAsia"/>
                                </w:rPr>
                                <w:t>(四.4题图)</w:t>
                              </w:r>
                              <w:r>
                                <w:rPr>
                                  <w:vertAlign w:val="subscript"/>
                                </w:rPr>
                                <w:t xml:space="preserve">   </w:t>
                              </w:r>
                            </w:p>
                          </w:txbxContent>
                        </wps:txbx>
                        <wps:bodyPr upright="1"/>
                      </wps:wsp>
                      <wps:wsp>
                        <wps:cNvPr id="15" name="直接连接符 15"/>
                        <wps:cNvSpPr/>
                        <wps:spPr>
                          <a:xfrm>
                            <a:off x="612" y="2671"/>
                            <a:ext cx="4080" cy="0"/>
                          </a:xfrm>
                          <a:prstGeom prst="line">
                            <a:avLst/>
                          </a:prstGeom>
                          <a:ln w="9525" cap="flat" cmpd="sng">
                            <a:solidFill>
                              <a:srgbClr val="000000"/>
                            </a:solidFill>
                            <a:prstDash val="solid"/>
                            <a:headEnd type="none" w="med" len="med"/>
                            <a:tailEnd type="triangle" w="med" len="med"/>
                          </a:ln>
                        </wps:spPr>
                        <wps:bodyPr upright="1"/>
                      </wps:wsp>
                      <wps:wsp>
                        <wps:cNvPr id="16" name="直接连接符 16"/>
                        <wps:cNvSpPr/>
                        <wps:spPr>
                          <a:xfrm flipV="1">
                            <a:off x="612" y="271"/>
                            <a:ext cx="0" cy="2400"/>
                          </a:xfrm>
                          <a:prstGeom prst="line">
                            <a:avLst/>
                          </a:prstGeom>
                          <a:ln w="9525" cap="flat" cmpd="sng">
                            <a:solidFill>
                              <a:srgbClr val="000000"/>
                            </a:solidFill>
                            <a:prstDash val="solid"/>
                            <a:headEnd type="none" w="med" len="med"/>
                            <a:tailEnd type="triangle" w="med" len="med"/>
                          </a:ln>
                        </wps:spPr>
                        <wps:bodyPr upright="1"/>
                      </wps:wsp>
                      <wps:wsp>
                        <wps:cNvPr id="17" name="直接连接符 17"/>
                        <wps:cNvSpPr/>
                        <wps:spPr>
                          <a:xfrm rot="545006" flipV="1">
                            <a:off x="818" y="150"/>
                            <a:ext cx="1763" cy="2677"/>
                          </a:xfrm>
                          <a:prstGeom prst="line">
                            <a:avLst/>
                          </a:prstGeom>
                          <a:ln w="9525" cap="flat" cmpd="sng">
                            <a:solidFill>
                              <a:srgbClr val="000000"/>
                            </a:solidFill>
                            <a:prstDash val="dash"/>
                            <a:headEnd type="none" w="med" len="med"/>
                            <a:tailEnd type="none" w="med" len="med"/>
                          </a:ln>
                        </wps:spPr>
                        <wps:bodyPr upright="1"/>
                      </wps:wsp>
                      <wps:wsp>
                        <wps:cNvPr id="18" name="任意多边形 18"/>
                        <wps:cNvSpPr/>
                        <wps:spPr>
                          <a:xfrm>
                            <a:off x="612" y="396"/>
                            <a:ext cx="3366" cy="2275"/>
                          </a:xfrm>
                          <a:custGeom>
                            <a:avLst/>
                            <a:gdLst/>
                            <a:ahLst/>
                            <a:cxnLst/>
                            <a:pathLst>
                              <a:path w="3366" h="2275">
                                <a:moveTo>
                                  <a:pt x="0" y="2275"/>
                                </a:moveTo>
                                <a:cubicBezTo>
                                  <a:pt x="374" y="2050"/>
                                  <a:pt x="748" y="1825"/>
                                  <a:pt x="1020" y="1525"/>
                                </a:cubicBezTo>
                                <a:cubicBezTo>
                                  <a:pt x="1292" y="1225"/>
                                  <a:pt x="1394" y="725"/>
                                  <a:pt x="1632" y="475"/>
                                </a:cubicBezTo>
                                <a:cubicBezTo>
                                  <a:pt x="1870" y="225"/>
                                  <a:pt x="2159" y="0"/>
                                  <a:pt x="2448" y="25"/>
                                </a:cubicBezTo>
                                <a:cubicBezTo>
                                  <a:pt x="2737" y="50"/>
                                  <a:pt x="3051" y="337"/>
                                  <a:pt x="3366" y="625"/>
                                </a:cubicBezTo>
                              </a:path>
                            </a:pathLst>
                          </a:custGeom>
                          <a:noFill/>
                          <a:ln w="9525" cap="flat" cmpd="sng">
                            <a:solidFill>
                              <a:srgbClr val="000000"/>
                            </a:solidFill>
                            <a:prstDash val="solid"/>
                            <a:headEnd type="none" w="med" len="med"/>
                            <a:tailEnd type="none" w="med" len="med"/>
                          </a:ln>
                        </wps:spPr>
                        <wps:bodyPr upright="1"/>
                      </wps:wsp>
                      <wps:wsp>
                        <wps:cNvPr id="19" name="直接连接符 19"/>
                        <wps:cNvSpPr/>
                        <wps:spPr>
                          <a:xfrm>
                            <a:off x="2346" y="721"/>
                            <a:ext cx="0" cy="1950"/>
                          </a:xfrm>
                          <a:prstGeom prst="line">
                            <a:avLst/>
                          </a:prstGeom>
                          <a:ln w="9525" cap="flat" cmpd="sng">
                            <a:solidFill>
                              <a:srgbClr val="000000"/>
                            </a:solidFill>
                            <a:prstDash val="lgDash"/>
                            <a:headEnd type="none" w="med" len="med"/>
                            <a:tailEnd type="none" w="med" len="med"/>
                          </a:ln>
                        </wps:spPr>
                        <wps:bodyPr upright="1"/>
                      </wps:wsp>
                      <wps:wsp>
                        <wps:cNvPr id="20" name="直接连接符 20"/>
                        <wps:cNvSpPr/>
                        <wps:spPr>
                          <a:xfrm>
                            <a:off x="3060" y="421"/>
                            <a:ext cx="0" cy="2250"/>
                          </a:xfrm>
                          <a:prstGeom prst="line">
                            <a:avLst/>
                          </a:prstGeom>
                          <a:ln w="9525" cap="flat" cmpd="sng">
                            <a:solidFill>
                              <a:srgbClr val="000000"/>
                            </a:solidFill>
                            <a:prstDash val="dash"/>
                            <a:headEnd type="none" w="med" len="med"/>
                            <a:tailEnd type="none" w="med" len="med"/>
                          </a:ln>
                        </wps:spPr>
                        <wps:bodyPr upright="1"/>
                      </wps:wsp>
                      <wps:wsp>
                        <wps:cNvPr id="21" name="任意多边形 21"/>
                        <wps:cNvSpPr/>
                        <wps:spPr>
                          <a:xfrm>
                            <a:off x="1632" y="2371"/>
                            <a:ext cx="1938" cy="150"/>
                          </a:xfrm>
                          <a:custGeom>
                            <a:avLst/>
                            <a:gdLst/>
                            <a:ahLst/>
                            <a:cxnLst/>
                            <a:pathLst>
                              <a:path w="2652" h="300">
                                <a:moveTo>
                                  <a:pt x="0" y="300"/>
                                </a:moveTo>
                                <a:cubicBezTo>
                                  <a:pt x="187" y="150"/>
                                  <a:pt x="374" y="0"/>
                                  <a:pt x="816" y="0"/>
                                </a:cubicBezTo>
                                <a:cubicBezTo>
                                  <a:pt x="1258" y="0"/>
                                  <a:pt x="1955" y="150"/>
                                  <a:pt x="2652" y="300"/>
                                </a:cubicBezTo>
                              </a:path>
                            </a:pathLst>
                          </a:custGeom>
                          <a:noFill/>
                          <a:ln w="9525" cap="flat" cmpd="sng">
                            <a:solidFill>
                              <a:srgbClr val="000000"/>
                            </a:solidFill>
                            <a:prstDash val="solid"/>
                            <a:headEnd type="none" w="med" len="med"/>
                            <a:tailEnd type="none" w="med" len="med"/>
                          </a:ln>
                        </wps:spPr>
                        <wps:bodyPr upright="1"/>
                      </wps:wsp>
                      <wps:wsp>
                        <wps:cNvPr id="22" name="直接连接符 22"/>
                        <wps:cNvSpPr/>
                        <wps:spPr>
                          <a:xfrm>
                            <a:off x="1734" y="1771"/>
                            <a:ext cx="0" cy="900"/>
                          </a:xfrm>
                          <a:prstGeom prst="line">
                            <a:avLst/>
                          </a:prstGeom>
                          <a:ln w="9525" cap="flat" cmpd="sng">
                            <a:solidFill>
                              <a:srgbClr val="000000"/>
                            </a:solidFill>
                            <a:prstDash val="lgDash"/>
                            <a:headEnd type="none" w="med" len="med"/>
                            <a:tailEnd type="none" w="med" len="med"/>
                          </a:ln>
                        </wps:spPr>
                        <wps:bodyPr upright="1"/>
                      </wps:wsp>
                      <wps:wsp>
                        <wps:cNvPr id="23" name="任意多边形 23"/>
                        <wps:cNvSpPr/>
                        <wps:spPr>
                          <a:xfrm rot="-511289">
                            <a:off x="1530" y="2100"/>
                            <a:ext cx="1836" cy="900"/>
                          </a:xfrm>
                          <a:custGeom>
                            <a:avLst/>
                            <a:gdLst/>
                            <a:ahLst/>
                            <a:cxnLst/>
                            <a:pathLst>
                              <a:path w="2040" h="1050">
                                <a:moveTo>
                                  <a:pt x="0" y="300"/>
                                </a:moveTo>
                                <a:cubicBezTo>
                                  <a:pt x="76" y="150"/>
                                  <a:pt x="153" y="0"/>
                                  <a:pt x="306" y="0"/>
                                </a:cubicBezTo>
                                <a:cubicBezTo>
                                  <a:pt x="459" y="0"/>
                                  <a:pt x="697" y="175"/>
                                  <a:pt x="918" y="300"/>
                                </a:cubicBezTo>
                                <a:cubicBezTo>
                                  <a:pt x="1139" y="425"/>
                                  <a:pt x="1445" y="625"/>
                                  <a:pt x="1632" y="750"/>
                                </a:cubicBezTo>
                                <a:cubicBezTo>
                                  <a:pt x="1819" y="875"/>
                                  <a:pt x="1929" y="962"/>
                                  <a:pt x="2040" y="1050"/>
                                </a:cubicBezTo>
                              </a:path>
                            </a:pathLst>
                          </a:custGeom>
                          <a:noFill/>
                          <a:ln w="9525" cap="flat" cmpd="sng">
                            <a:solidFill>
                              <a:srgbClr val="000000"/>
                            </a:solidFill>
                            <a:prstDash val="solid"/>
                            <a:headEnd type="none" w="med" len="med"/>
                            <a:tailEnd type="none" w="med" len="med"/>
                          </a:ln>
                        </wps:spPr>
                        <wps:bodyPr upright="1"/>
                      </wps:wsp>
                      <wps:wsp>
                        <wps:cNvPr id="24" name="直接连接符 24"/>
                        <wps:cNvSpPr/>
                        <wps:spPr>
                          <a:xfrm flipH="1">
                            <a:off x="3162" y="2100"/>
                            <a:ext cx="204" cy="450"/>
                          </a:xfrm>
                          <a:prstGeom prst="line">
                            <a:avLst/>
                          </a:prstGeom>
                          <a:ln w="9525" cap="flat" cmpd="sng">
                            <a:solidFill>
                              <a:srgbClr val="000000"/>
                            </a:solidFill>
                            <a:prstDash val="solid"/>
                            <a:headEnd type="none" w="med" len="med"/>
                            <a:tailEnd type="arrow" w="med" len="med"/>
                          </a:ln>
                        </wps:spPr>
                        <wps:bodyPr upright="1"/>
                      </wps:wsp>
                    </wpg:wgp>
                  </a:graphicData>
                </a:graphic>
              </wp:anchor>
            </w:drawing>
          </mc:Choice>
          <mc:Fallback>
            <w:pict>
              <v:group id="_x0000_s1026" o:spid="_x0000_s1026" o:spt="203" style="position:absolute;left:0pt;margin-left:81.6pt;margin-top:7.5pt;height:180pt;width:244.8pt;mso-wrap-distance-bottom:0pt;mso-wrap-distance-top:0pt;z-index:251685888;mso-width-relative:page;mso-height-relative:page;" coordsize="4896,3600" o:gfxdata="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">
                <o:lock v:ext="edit" aspectratio="f"/>
                <v:shape id="_x0000_s1026" o:spid="_x0000_s1026" o:spt="202" type="#_x0000_t202" style="position:absolute;left:0;top:0;height:3600;width:4896;"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rPr>
                            <w:rFonts w:hint="eastAsia"/>
                          </w:rPr>
                          <w:t>Q</w:t>
                        </w:r>
                        <w:r>
                          <w:t xml:space="preserve">                          D</w:t>
                        </w:r>
                      </w:p>
                      <w:p/>
                      <w:p>
                        <w:r>
                          <w:rPr>
                            <w:rFonts w:hint="eastAsia"/>
                          </w:rPr>
                          <w:t xml:space="preserve">                   C</w:t>
                        </w:r>
                        <w:r>
                          <w:t xml:space="preserve">                TP</w:t>
                        </w:r>
                        <w:r>
                          <w:rPr>
                            <w:vertAlign w:val="subscript"/>
                          </w:rPr>
                          <w:t>L</w:t>
                        </w:r>
                      </w:p>
                      <w:p>
                        <w:pPr>
                          <w:rPr>
                            <w:rFonts w:hint="eastAsia"/>
                          </w:rPr>
                        </w:pPr>
                        <w:r>
                          <w:rPr>
                            <w:rFonts w:hint="eastAsia"/>
                          </w:rPr>
                          <w:t xml:space="preserve">       第</w:t>
                        </w:r>
                        <w:r>
                          <w:rPr>
                            <w:rFonts w:hint="eastAsia" w:ascii="宋体" w:hAnsi="宋体"/>
                          </w:rPr>
                          <w:t>Ⅰ阶段      第Ⅱ阶段   第Ⅲ阶段</w:t>
                        </w:r>
                      </w:p>
                      <w:p/>
                      <w:p>
                        <w:r>
                          <w:rPr>
                            <w:rFonts w:hint="eastAsia"/>
                          </w:rPr>
                          <w:t xml:space="preserve">              B</w:t>
                        </w:r>
                      </w:p>
                      <w:p>
                        <w:pPr>
                          <w:rPr>
                            <w:rFonts w:hint="eastAsia"/>
                          </w:rPr>
                        </w:pPr>
                        <w:r>
                          <w:rPr>
                            <w:rFonts w:hint="eastAsia"/>
                          </w:rPr>
                          <w:t xml:space="preserve">                B</w:t>
                        </w:r>
                        <w:r>
                          <w:rPr>
                            <w:rFonts w:hint="eastAsia" w:ascii="宋体" w:hAnsi="宋体"/>
                          </w:rPr>
                          <w:t xml:space="preserve">′            D′ </w:t>
                        </w:r>
                      </w:p>
                      <w:p>
                        <w:pPr>
                          <w:rPr>
                            <w:rFonts w:hint="eastAsia"/>
                          </w:rPr>
                        </w:pPr>
                        <w:r>
                          <w:rPr>
                            <w:rFonts w:hint="eastAsia"/>
                          </w:rPr>
                          <w:t xml:space="preserve">                      C</w:t>
                        </w:r>
                        <w:r>
                          <w:rPr>
                            <w:rFonts w:hint="eastAsia" w:ascii="宋体" w:hAnsi="宋体"/>
                          </w:rPr>
                          <w:t xml:space="preserve">′ </w:t>
                        </w:r>
                        <w:r>
                          <w:rPr>
                            <w:rFonts w:ascii="宋体" w:hAnsi="宋体"/>
                          </w:rPr>
                          <w:t xml:space="preserve">       AP</w:t>
                        </w:r>
                        <w:r>
                          <w:rPr>
                            <w:rFonts w:ascii="宋体" w:hAnsi="宋体"/>
                            <w:vertAlign w:val="subscript"/>
                          </w:rPr>
                          <w:t>L</w:t>
                        </w:r>
                        <w:r>
                          <w:rPr>
                            <w:rFonts w:hint="eastAsia" w:ascii="宋体" w:hAnsi="宋体"/>
                          </w:rPr>
                          <w:t xml:space="preserve">    </w:t>
                        </w:r>
                      </w:p>
                      <w:p/>
                      <w:p>
                        <w:r>
                          <w:t>O             L</w:t>
                        </w:r>
                        <w:r>
                          <w:rPr>
                            <w:vertAlign w:val="subscript"/>
                          </w:rPr>
                          <w:t xml:space="preserve">2       </w:t>
                        </w:r>
                        <w:r>
                          <w:t>L</w:t>
                        </w:r>
                        <w:r>
                          <w:rPr>
                            <w:vertAlign w:val="subscript"/>
                          </w:rPr>
                          <w:t xml:space="preserve">3        </w:t>
                        </w:r>
                        <w:r>
                          <w:t>L</w:t>
                        </w:r>
                        <w:r>
                          <w:rPr>
                            <w:vertAlign w:val="subscript"/>
                          </w:rPr>
                          <w:t xml:space="preserve">4   </w:t>
                        </w:r>
                        <w:r>
                          <w:t>MP</w:t>
                        </w:r>
                        <w:r>
                          <w:rPr>
                            <w:vertAlign w:val="subscript"/>
                          </w:rPr>
                          <w:t xml:space="preserve">L  </w:t>
                        </w:r>
                        <w:r>
                          <w:t xml:space="preserve">    L</w:t>
                        </w:r>
                      </w:p>
                      <w:p>
                        <w:pPr>
                          <w:ind w:firstLine="1455" w:firstLineChars="693"/>
                        </w:pPr>
                        <w:r>
                          <w:rPr>
                            <w:rFonts w:hint="eastAsia"/>
                          </w:rPr>
                          <w:t>(四.4题图)</w:t>
                        </w:r>
                        <w:r>
                          <w:rPr>
                            <w:vertAlign w:val="subscript"/>
                          </w:rPr>
                          <w:t xml:space="preserve">   </w:t>
                        </w:r>
                      </w:p>
                    </w:txbxContent>
                  </v:textbox>
                </v:shape>
                <v:line id="_x0000_s1026" o:spid="_x0000_s1026" o:spt="20" style="position:absolute;left:612;top:2671;height:0;width:4080;" filled="f" stroked="t" coordsize="21600,21600" o:gfxdata="UEsDBAoAAAAAAIdO4kAAAAAAAAAAAAAAAAAEAAAAZHJzL1BLAwQUAAAACACHTuJAed5fM7wAAADb&#10;AAAADwAAAGRycy9kb3ducmV2LnhtbEVPS2vCQBC+F/oflil4q5sISk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eXz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612;top:271;flip:y;height:2400;width:0;" filled="f" stroked="t" coordsize="21600,21600" o:gfxdata="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X55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818;top:150;flip:y;height:2677;width:1763;rotation:-595292f;" filled="f" stroked="t" coordsize="21600,21600" o:gfxdata="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5Nr+G5AAAA2w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shape id="_x0000_s1026" o:spid="_x0000_s1026" o:spt="100" style="position:absolute;left:612;top:396;height:2275;width:3366;" filled="f" stroked="t" coordsize="3366,2275" o:gfxdata="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oCbgugAAANsA&#10;AAAPAAAAAAAAAAEAIAAAACIAAABkcnMvZG93bnJldi54bWxQSwECFAAUAAAACACHTuJAMy8FnjsA&#10;AAA5AAAAEAAAAAAAAAABACAAAAAJAQAAZHJzL3NoYXBleG1sLnhtbFBLBQYAAAAABgAGAFsBAACz&#10;AwAAAAA=&#10;" path="m0,2275c374,2050,748,1825,1020,1525c1292,1225,1394,725,1632,475c1870,225,2159,0,2448,25c2737,50,3051,337,3366,625e">
                  <v:fill on="f" focussize="0,0"/>
                  <v:stroke color="#000000" joinstyle="round"/>
                  <v:imagedata o:title=""/>
                  <o:lock v:ext="edit" aspectratio="f"/>
                </v:shape>
                <v:line id="_x0000_s1026" o:spid="_x0000_s1026" o:spt="20" style="position:absolute;left:2346;top:721;height:1950;width:0;" filled="f" stroked="t" coordsize="21600,21600" o:gfxdata="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7IRy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060;top:421;height:2250;width:0;" filled="f" stroked="t" coordsize="21600,21600" o:gfxdata="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HxK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_x0000_s1026" o:spid="_x0000_s1026" o:spt="100" style="position:absolute;left:1632;top:2371;height:150;width:1938;" filled="f" stroked="t" coordsize="2652,300" o:gfxdata="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lkG&#10;wAAAANsAAAAPAAAAAAAAAAEAIAAAACIAAABkcnMvZG93bnJldi54bWxQSwECFAAUAAAACACHTuJA&#10;My8FnjsAAAA5AAAAEAAAAAAAAAABACAAAAAPAQAAZHJzL3NoYXBleG1sLnhtbFBLBQYAAAAABgAG&#10;AFsBAAC5AwAAAAA=&#10;" path="m0,300c187,150,374,0,816,0c1258,0,1955,150,2652,300e">
                  <v:fill on="f" focussize="0,0"/>
                  <v:stroke color="#000000" joinstyle="round"/>
                  <v:imagedata o:title=""/>
                  <o:lock v:ext="edit" aspectratio="f"/>
                </v:shape>
                <v:line id="_x0000_s1026" o:spid="_x0000_s1026" o:spt="20" style="position:absolute;left:1734;top:1771;height:900;width:0;" filled="f" stroked="t" coordsize="21600,21600" o:gfxdata="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50L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shape id="_x0000_s1026" o:spid="_x0000_s1026" o:spt="100" style="position:absolute;left:1530;top:2100;height:900;width:1836;rotation:-558464f;" filled="f" stroked="t" coordsize="2040,1050" o:gfxdata="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BTO74A&#10;AADbAAAADwAAAAAAAAABACAAAAAiAAAAZHJzL2Rvd25yZXYueG1sUEsBAhQAFAAAAAgAh07iQDMv&#10;BZ47AAAAOQAAABAAAAAAAAAAAQAgAAAADQEAAGRycy9zaGFwZXhtbC54bWxQSwUGAAAAAAYABgBb&#10;AQAAtwMAAAAA&#10;" path="m0,300c76,150,153,0,306,0c459,0,697,175,918,300c1139,425,1445,625,1632,750c1819,875,1929,962,2040,1050e">
                  <v:fill on="f" focussize="0,0"/>
                  <v:stroke color="#000000" joinstyle="round"/>
                  <v:imagedata o:title=""/>
                  <o:lock v:ext="edit" aspectratio="f"/>
                </v:shape>
                <v:line id="_x0000_s1026" o:spid="_x0000_s1026" o:spt="20" style="position:absolute;left:3162;top:2100;flip:x;height:450;width:204;" filled="f" stroked="t" coordsize="21600,21600" o:gfxdata="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H+rR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w10:wrap type="topAndBottom"/>
              </v:group>
            </w:pict>
          </mc:Fallback>
        </mc:AlternateContent>
      </w:r>
      <w:r>
        <w:rPr>
          <w:b/>
          <w:bCs/>
        </w:rPr>
        <w:t>4.</w:t>
      </w:r>
      <w:r>
        <w:t>生产的三阶段是如何划分的，为什么厂商只会在第</w:t>
      </w:r>
      <w:r>
        <w:rPr>
          <w:rFonts w:hint="eastAsia" w:ascii="宋体" w:hAnsi="宋体" w:cs="宋体"/>
        </w:rPr>
        <w:t>Ⅱ</w:t>
      </w:r>
      <w:r>
        <w:t>阶段生产?</w:t>
      </w:r>
    </w:p>
    <w:p>
      <w:pPr>
        <w:ind w:firstLine="435"/>
      </w:pPr>
      <w:r>
        <w:rPr>
          <w:b/>
          <w:bCs/>
        </w:rPr>
        <w:t>答</w:t>
      </w:r>
      <w:r>
        <w:t xml:space="preserve">：根据短期生产的总产量曲线、平均产量曲线和边际产量曲线之间的关系，可将短期生产划分为三个阶段，如图所示。     </w:t>
      </w:r>
    </w:p>
    <w:p>
      <w:r>
        <w:t>在第</w:t>
      </w:r>
      <w:r>
        <w:rPr>
          <w:rFonts w:hint="eastAsia" w:ascii="宋体" w:hAnsi="宋体" w:cs="宋体"/>
        </w:rPr>
        <w:t>Ⅰ</w:t>
      </w:r>
      <w:r>
        <w:t>阶段，产量曲线的特征为：劳动的平均产量始终是上升的，且达到最大值；劳动的边际产量上升达最大值，且劳动的边际产量始终大于劳动的平均产量；劳动的总产量始终是增加的。这说明：在这一阶段，不变要素资本的投入量相对过多，生产者增加可变要素劳动的投入量是有利的。或者说，生产者只要增加可变要素劳动的投入量，就可以增加总产量。因此，任何理性的生产者都不会在这一阶段停止生产，而是连续增加可变要素劳动的投入量，以增加总产量，并将生产扩大到第</w:t>
      </w:r>
      <w:r>
        <w:rPr>
          <w:rFonts w:hint="eastAsia" w:ascii="宋体" w:hAnsi="宋体" w:cs="宋体"/>
        </w:rPr>
        <w:t>Ⅱ</w:t>
      </w:r>
      <w:r>
        <w:t xml:space="preserve">阶段。     </w:t>
      </w:r>
    </w:p>
    <w:p>
      <w:pPr>
        <w:ind w:firstLine="420" w:firstLineChars="200"/>
      </w:pPr>
      <w:r>
        <w:t>在第</w:t>
      </w:r>
      <w:r>
        <w:rPr>
          <w:rFonts w:hint="eastAsia" w:ascii="宋体" w:hAnsi="宋体" w:cs="宋体"/>
        </w:rPr>
        <w:t>Ⅲ</w:t>
      </w:r>
      <w:r>
        <w:t>阶段，产量曲线的特征为：劳动的平均产量继续下降，劳动的边际产量降为负值，劳动的总产量也呈现下降趋势。这说明：在这一阶段，可变要素劳动的投入量相对过多，生产者减少可变要素劳动的投入量是有利的。因此，这时即使劳动要素是免费供给的，理性的生产者也会通过减少劳动投入量来增加总产量，以摆脱劳动的边际产量为负值和总产量下降的局面，并退回到第</w:t>
      </w:r>
      <w:r>
        <w:rPr>
          <w:rFonts w:hint="eastAsia" w:ascii="宋体" w:hAnsi="宋体" w:cs="宋体"/>
        </w:rPr>
        <w:t>Ⅱ</w:t>
      </w:r>
      <w:r>
        <w:t xml:space="preserve">阶段。     </w:t>
      </w:r>
    </w:p>
    <w:p>
      <w:pPr>
        <w:ind w:firstLine="420" w:firstLineChars="200"/>
      </w:pPr>
      <w:r>
        <w:t>由此可见，任何理性的生产者既不会将生产停留在第</w:t>
      </w:r>
      <w:r>
        <w:rPr>
          <w:rFonts w:hint="eastAsia" w:ascii="宋体" w:hAnsi="宋体" w:cs="宋体"/>
        </w:rPr>
        <w:t>Ⅰ</w:t>
      </w:r>
      <w:r>
        <w:t>阶段，也不会将生产扩张到第</w:t>
      </w:r>
      <w:r>
        <w:rPr>
          <w:rFonts w:hint="eastAsia" w:ascii="宋体" w:hAnsi="宋体" w:cs="宋体"/>
        </w:rPr>
        <w:t>Ⅲ</w:t>
      </w:r>
      <w:r>
        <w:t>阶段，所以，生产只能在第</w:t>
      </w:r>
      <w:r>
        <w:rPr>
          <w:rFonts w:hint="eastAsia" w:ascii="宋体" w:hAnsi="宋体" w:cs="宋体"/>
        </w:rPr>
        <w:t>Ⅱ</w:t>
      </w:r>
      <w:r>
        <w:t>阶段进行。在生产的第</w:t>
      </w:r>
      <w:r>
        <w:rPr>
          <w:rFonts w:hint="eastAsia" w:ascii="宋体" w:hAnsi="宋体" w:cs="宋体"/>
        </w:rPr>
        <w:t>Ⅱ</w:t>
      </w:r>
      <w:r>
        <w:t>阶段，生产者可以得到由于第</w:t>
      </w:r>
      <w:r>
        <w:rPr>
          <w:rFonts w:hint="eastAsia" w:ascii="宋体" w:hAnsi="宋体" w:cs="宋体"/>
        </w:rPr>
        <w:t>Ⅰ</w:t>
      </w:r>
      <w:r>
        <w:t>阶段增加可变要素投入所带来的全部好处，又可以避免将可变要素投入增加到第</w:t>
      </w:r>
      <w:r>
        <w:rPr>
          <w:rFonts w:hint="eastAsia" w:ascii="宋体" w:hAnsi="宋体" w:cs="宋体"/>
        </w:rPr>
        <w:t>Ⅲ</w:t>
      </w:r>
      <w:r>
        <w:t>阶段而带来的不利影响。因此,第</w:t>
      </w:r>
      <w:r>
        <w:rPr>
          <w:rFonts w:hint="eastAsia" w:ascii="宋体" w:hAnsi="宋体" w:cs="宋体"/>
        </w:rPr>
        <w:t>Ⅱ</w:t>
      </w:r>
      <w:r>
        <w:t>阶段是生产者进行短期生产的决策区间。在第</w:t>
      </w:r>
      <w:r>
        <w:rPr>
          <w:rFonts w:hint="eastAsia" w:ascii="宋体" w:hAnsi="宋体" w:cs="宋体"/>
        </w:rPr>
        <w:t>Ⅱ</w:t>
      </w:r>
      <w:r>
        <w:t>阶段的起点处，劳动的平均产量曲线和劳动的边际产量曲线相交，即劳动的平均产量达最高点。在第</w:t>
      </w:r>
      <w:r>
        <w:rPr>
          <w:rFonts w:hint="eastAsia" w:ascii="宋体" w:hAnsi="宋体" w:cs="宋体"/>
        </w:rPr>
        <w:t>Ⅱ</w:t>
      </w:r>
      <w:r>
        <w:t xml:space="preserve">阶段的终点处，劳动的边际产量曲线与水平轴相交，即劳动的边际产量等于零。     </w:t>
      </w:r>
    </w:p>
    <w:p>
      <w:pPr>
        <w:ind w:firstLine="422" w:firstLineChars="200"/>
        <w:rPr>
          <w:b/>
          <w:bCs/>
        </w:rPr>
      </w:pPr>
      <w:r>
        <w:rPr>
          <w:b/>
          <w:bCs/>
        </w:rPr>
        <w:t>5.</w:t>
      </w:r>
      <w:r>
        <w:t xml:space="preserve"> 什么是等产量线?等产量线与无差异曲线在性质上有何异同?</w:t>
      </w:r>
    </w:p>
    <w:p>
      <w:pPr>
        <w:ind w:firstLine="422" w:firstLineChars="200"/>
      </w:pPr>
      <w:r>
        <w:rPr>
          <w:b/>
          <w:bCs/>
        </w:rPr>
        <w:t>答</w:t>
      </w:r>
      <w:r>
        <w:t xml:space="preserve">：等产量线是表示在其他条件不变情况下，为保持一定产量所投入的两种生产要素之间各种可能性组合。与无差异的曲线相比较，相同点：(1)在有效的区域内，等产量线的斜率为负。(2)等产量线凸向原点。(3)两条等产量线决不相交。不同点：(1)无差异曲线反映的是消费者的相同效用，而等产量线则是反映生产者相同产量。(2)等产量线不能像无差异曲线那样，将两端无限延长则与坐标轴无限接近，而是到一定限度则向两坐标轴上方翘起，这表明任何两种生产要素都不能完全替代，只能在一定的范围内互相替代。 </w:t>
      </w:r>
    </w:p>
    <w:p>
      <w:pPr>
        <w:ind w:firstLine="422" w:firstLineChars="200"/>
        <w:rPr>
          <w:b/>
          <w:bCs/>
        </w:rPr>
      </w:pPr>
      <w:r>
        <w:rPr>
          <w:b/>
          <w:bCs/>
        </w:rPr>
        <w:t>6.</w:t>
      </w:r>
      <w:r>
        <w:t>用图形解释“脊线”的概念。</w:t>
      </w:r>
    </w:p>
    <w:p>
      <w:pPr>
        <w:ind w:firstLine="422" w:firstLineChars="200"/>
      </w:pPr>
      <w:r>
        <w:rPr>
          <w:b/>
          <w:bCs/>
        </w:rPr>
        <w:t>答</w:t>
      </w:r>
      <w:r>
        <w:t>：脊线表明生产要素替代的有效范围。等产量线斜率可以为负也可以为正。当等产量线斜率为负值时，表明两种要素可以互相替代，如下图中A与A′之间的线段。当等产量线斜率为正值时，表明两种要素不能互相替代，必须同时增加才能保持产量不变，如下图中A点和A′点以外的部分。图中经过A点的等产量线斜率为无穷大，A′的斜率为零。把所有类似A点和A′点的集合，就叫作脊线。如图中A、B、C点的连线，A′、B′、C′点的连线形成了两条脊线。厂商只有在这两条脊线所形成的区域内从事生产，才是有效的，因此，这一区域(两条脊线所围成的区域)也称为“生产区域”。</w:t>
      </w:r>
    </w:p>
    <w:p>
      <w:pPr>
        <w:ind w:firstLine="422" w:firstLineChars="200"/>
        <w:rPr>
          <w:b/>
          <w:bCs/>
        </w:rPr>
      </w:pPr>
      <w:r>
        <w:rPr>
          <w:b/>
          <w:bCs/>
        </w:rPr>
        <w:t>7.</w:t>
      </w:r>
      <w:r>
        <w:t>试述规模经济产生原因。</w:t>
      </w:r>
    </w:p>
    <w:p>
      <w:pPr>
        <w:ind w:firstLine="422" w:firstLineChars="200"/>
      </w:pPr>
      <w:r>
        <w:rPr>
          <w:b/>
          <w:bCs/>
        </w:rPr>
        <w:t>答</w:t>
      </w:r>
      <w:r>
        <w:t>:规模经济是由厂商变动自己的企业生产规模所引起的，其原因主要有：</w:t>
      </w:r>
    </w:p>
    <w:p>
      <w:pPr>
        <w:ind w:firstLine="420" w:firstLineChars="200"/>
      </w:pPr>
      <w:r>
        <w:t>第一,可以使用更加先进的机器设备。机器设备这类生产要素有其不可分割性。只有在大规模生产中，大型的先进设备才能充分发挥起作用，使产量更大幅的增加。</w:t>
      </w:r>
    </w:p>
    <w:p>
      <w:pPr>
        <w:ind w:firstLine="420" w:firstLineChars="200"/>
      </w:pPr>
      <w:r>
        <w:t>第二,可以实行专业化生产。在大规模的生产中，专业可以分的更细，分工也会更细，这样就会提高工人的技术水平，提高生产效率。</w:t>
      </w:r>
    </w:p>
    <w:p>
      <w:pPr>
        <w:ind w:firstLine="420" w:firstLineChars="200"/>
      </w:pPr>
      <w:r>
        <w:t>第三,可以提高管理效率。生产规模扩大，可以在不增加管理人员的情况下增加生产，从而提高管理效率。</w:t>
      </w:r>
    </w:p>
    <w:p>
      <w:pPr>
        <w:ind w:firstLine="420" w:firstLineChars="200"/>
      </w:pPr>
      <w:r>
        <w:t>第四,可以对副产品进行综合利用。</w:t>
      </w:r>
    </w:p>
    <w:p>
      <w:pPr>
        <w:ind w:firstLine="420" w:firstLineChars="200"/>
      </w:pPr>
      <w:r>
        <w:t>第五,在生产要素的购买与产品销售方面也会更加有利。大规模生产所需各种生产要素多，产品也多，这样，企业就会在生产与产品销售市场上具有垄断地位，从而可以压低生产要素收购价格或提高产品销售价格，从中获得好处。</w:t>
      </w:r>
    </w:p>
    <w:p>
      <w:pPr>
        <w:ind w:firstLine="422" w:firstLineChars="200"/>
        <w:rPr>
          <w:b/>
          <w:bCs/>
        </w:rPr>
      </w:pPr>
      <w:r>
        <w:rPr>
          <w:b/>
          <w:bCs/>
        </w:rPr>
        <w:t>8.</w:t>
      </w:r>
      <w:r>
        <w:t>简述等产量线的特征。</w:t>
      </w:r>
    </w:p>
    <w:p>
      <w:pPr>
        <w:ind w:firstLine="422" w:firstLineChars="200"/>
      </w:pPr>
      <w:r>
        <w:rPr>
          <w:b/>
          <w:bCs/>
        </w:rPr>
        <w:t>答</w:t>
      </w:r>
      <w:r>
        <w:t>:等产量线具有以下特征：(1)在有效的区域内，等产量线的斜率为负。(2)等产量线凸向原点。(3)两条等产量线决不相交。(4). 离原点越远的等产量线代表的产量水平越高.</w:t>
      </w:r>
    </w:p>
    <w:p>
      <w:r>
        <w:rPr>
          <w:sz w:val="20"/>
        </w:rPr>
        <w:pict>
          <v:group id="_x0000_s2095" o:spid="_x0000_s2095" o:spt="203" style="position:absolute;left:0pt;margin-left:90pt;margin-top:7.8pt;height:163.8pt;width:315pt;mso-wrap-distance-bottom:0pt;mso-wrap-distance-left:9pt;mso-wrap-distance-right:9pt;mso-wrap-distance-top:0pt;z-index:251684864;mso-width-relative:page;mso-height-relative:page;" coordsize="6300,3276">
            <o:lock v:ext="edit"/>
            <v:shape id="_x0000_s2096" o:spid="_x0000_s2096" o:spt="202" type="#_x0000_t202" style="position:absolute;left:0;top:0;height:3276;width:6300;" fillcolor="#FFFFFF" filled="t" o:preferrelative="t" stroked="f" coordsize="21600,21600">
              <v:path/>
              <v:fill on="t" focussize="0,0"/>
              <v:stroke on="f"/>
              <v:imagedata o:title=""/>
              <o:lock v:ext="edit"/>
              <v:textbox>
                <w:txbxContent>
                  <w:p>
                    <w:pPr>
                      <w:ind w:firstLine="210" w:firstLineChars="100"/>
                      <w:rPr>
                        <w:rFonts w:hint="eastAsia"/>
                      </w:rPr>
                    </w:pPr>
                    <w:r>
                      <w:rPr>
                        <w:rFonts w:hint="eastAsia"/>
                      </w:rPr>
                      <w:t>K</w:t>
                    </w:r>
                  </w:p>
                  <w:p>
                    <w:pPr>
                      <w:ind w:firstLine="210" w:firstLineChars="100"/>
                      <w:rPr>
                        <w:rFonts w:hint="eastAsia"/>
                      </w:rPr>
                    </w:pPr>
                  </w:p>
                  <w:p>
                    <w:pPr>
                      <w:ind w:firstLine="210" w:firstLineChars="100"/>
                      <w:rPr>
                        <w:rFonts w:hint="eastAsia"/>
                      </w:rPr>
                    </w:pPr>
                    <w:r>
                      <w:rPr>
                        <w:rFonts w:hint="eastAsia"/>
                      </w:rPr>
                      <w:t xml:space="preserve">         C</w:t>
                    </w:r>
                  </w:p>
                  <w:p>
                    <w:pPr>
                      <w:ind w:firstLine="210" w:firstLineChars="100"/>
                      <w:rPr>
                        <w:rFonts w:hint="eastAsia"/>
                        <w:sz w:val="24"/>
                        <w:vertAlign w:val="superscript"/>
                      </w:rPr>
                    </w:pPr>
                    <w:r>
                      <w:rPr>
                        <w:rFonts w:hint="eastAsia"/>
                      </w:rPr>
                      <w:t xml:space="preserve">     </w:t>
                    </w:r>
                    <w:r>
                      <w:rPr>
                        <w:rFonts w:hint="eastAsia"/>
                        <w:sz w:val="24"/>
                        <w:vertAlign w:val="subscript"/>
                      </w:rPr>
                      <w:t>A</w:t>
                    </w:r>
                    <w:r>
                      <w:rPr>
                        <w:rFonts w:hint="eastAsia"/>
                      </w:rPr>
                      <w:t xml:space="preserve"> </w:t>
                    </w:r>
                    <w:r>
                      <w:rPr>
                        <w:rFonts w:hint="eastAsia"/>
                        <w:sz w:val="24"/>
                        <w:vertAlign w:val="superscript"/>
                      </w:rPr>
                      <w:t>B</w:t>
                    </w:r>
                  </w:p>
                  <w:p>
                    <w:pPr>
                      <w:ind w:firstLine="210" w:firstLineChars="100"/>
                      <w:rPr>
                        <w:rFonts w:hint="eastAsia"/>
                      </w:rPr>
                    </w:pPr>
                  </w:p>
                  <w:p>
                    <w:pPr>
                      <w:ind w:firstLine="210" w:firstLineChars="100"/>
                      <w:rPr>
                        <w:rFonts w:hint="eastAsia"/>
                      </w:rPr>
                    </w:pPr>
                    <w:r>
                      <w:rPr>
                        <w:rFonts w:hint="eastAsia"/>
                      </w:rPr>
                      <w:t xml:space="preserve">                    C</w:t>
                    </w:r>
                  </w:p>
                  <w:p>
                    <w:pPr>
                      <w:ind w:firstLine="210" w:firstLineChars="100"/>
                      <w:rPr>
                        <w:rFonts w:hint="eastAsia"/>
                      </w:rPr>
                    </w:pPr>
                  </w:p>
                  <w:p>
                    <w:pPr>
                      <w:ind w:firstLine="210" w:firstLineChars="100"/>
                      <w:rPr>
                        <w:rFonts w:hint="eastAsia"/>
                      </w:rPr>
                    </w:pPr>
                    <w:r>
                      <w:rPr>
                        <w:rFonts w:hint="eastAsia"/>
                      </w:rPr>
                      <w:t xml:space="preserve">              </w:t>
                    </w:r>
                    <w:r>
                      <w:rPr>
                        <w:rFonts w:hint="eastAsia"/>
                        <w:sz w:val="24"/>
                        <w:vertAlign w:val="subscript"/>
                      </w:rPr>
                      <w:t xml:space="preserve">A  </w:t>
                    </w:r>
                    <w:r>
                      <w:rPr>
                        <w:rFonts w:hint="eastAsia"/>
                        <w:sz w:val="24"/>
                        <w:vertAlign w:val="superscript"/>
                      </w:rPr>
                      <w:t>B</w:t>
                    </w:r>
                  </w:p>
                  <w:p>
                    <w:pPr>
                      <w:ind w:firstLine="210" w:firstLineChars="100"/>
                      <w:rPr>
                        <w:rFonts w:hint="eastAsia"/>
                      </w:rPr>
                    </w:pPr>
                    <w:r>
                      <w:rPr>
                        <w:rFonts w:hint="eastAsia"/>
                      </w:rPr>
                      <w:t xml:space="preserve">         </w:t>
                    </w:r>
                  </w:p>
                  <w:p>
                    <w:pPr>
                      <w:ind w:firstLine="210" w:firstLineChars="100"/>
                      <w:rPr>
                        <w:rFonts w:hint="eastAsia"/>
                      </w:rPr>
                    </w:pPr>
                    <w:r>
                      <w:rPr>
                        <w:rFonts w:hint="eastAsia"/>
                      </w:rPr>
                      <w:t>O                            L</w:t>
                    </w:r>
                  </w:p>
                  <w:p>
                    <w:pPr>
                      <w:ind w:firstLine="210" w:firstLineChars="100"/>
                      <w:rPr>
                        <w:rFonts w:hint="eastAsia"/>
                      </w:rPr>
                    </w:pPr>
                  </w:p>
                  <w:p>
                    <w:pPr>
                      <w:ind w:firstLine="210" w:firstLineChars="100"/>
                      <w:rPr>
                        <w:rFonts w:hint="eastAsia"/>
                      </w:rPr>
                    </w:pPr>
                  </w:p>
                  <w:p>
                    <w:pPr>
                      <w:ind w:firstLine="210" w:firstLineChars="100"/>
                      <w:rPr>
                        <w:rFonts w:hint="eastAsia"/>
                      </w:rPr>
                    </w:pPr>
                  </w:p>
                </w:txbxContent>
              </v:textbox>
            </v:shape>
            <v:group id="_x0000_s2097" o:spid="_x0000_s2097" o:spt="203" style="position:absolute;left:540;top:312;height:2693;width:3240;" coordsize="3240,2693">
              <o:lock v:ext="edit"/>
              <v:line id="_x0000_s2098" o:spid="_x0000_s2098" o:spt="20" style="position:absolute;left:0;top:0;height:2496;width:0;" filled="f" o:preferrelative="t" coordsize="21600,21600">
                <v:path arrowok="t"/>
                <v:fill on="f" focussize="0,0"/>
                <v:stroke/>
                <v:imagedata o:title=""/>
                <o:lock v:ext="edit"/>
              </v:line>
              <v:line id="_x0000_s2099" o:spid="_x0000_s2099" o:spt="20" style="position:absolute;left:0;top:2496;height:0;width:3240;" filled="f" o:preferrelative="t" coordsize="21600,21600">
                <v:path arrowok="t"/>
                <v:fill on="f" focussize="0,0"/>
                <v:stroke/>
                <v:imagedata o:title=""/>
                <o:lock v:ext="edit"/>
              </v:line>
              <v:shape id="_x0000_s2100" o:spid="_x0000_s2100" o:spt="19" type="#_x0000_t19" style="position:absolute;left:-159;top:487;height:1872;width:2535;rotation:-4550320f;" filled="f" o:preferrelative="t" coordsize="27663,21600" adj="-7936113,-2632152">
                <v:path arrowok="t" o:connectlocs="0,3104;27663,7669;11156,21600"/>
                <v:fill on="f" focussize="0,0"/>
                <v:stroke/>
                <v:imagedata o:title=""/>
                <o:lock v:ext="edit"/>
              </v:shape>
              <v:shape id="_x0000_s2101" o:spid="_x0000_s2101" o:spt="19" type="#_x0000_t19" style="position:absolute;left:306;top:678;height:1872;width:1980;rotation:6435332f;" filled="f" o:preferrelative="t" coordsize="21600,21597" adj="-5831840">
                <v:path arrowok="t" o:connectlocs="382,0;21600,21597;0,21597"/>
                <v:fill on="f" focussize="0,0"/>
                <v:stroke/>
                <v:imagedata o:title=""/>
                <o:lock v:ext="edit"/>
              </v:shape>
              <v:shape id="_x0000_s2102" o:spid="_x0000_s2102" o:spt="19" type="#_x0000_t19" style="position:absolute;left:636;top:182;height:1974;width:1440;rotation:10816435f;" filled="f" o:preferrelative="t" coordsize="21600,30368" adj="-5011918,1684329">
                <v:path arrowok="t" o:connectlocs="5051,0;19463,30368;0,21001"/>
                <v:fill on="f" focussize="0,0"/>
                <v:stroke/>
                <v:imagedata o:title=""/>
                <o:lock v:ext="edit"/>
              </v:shape>
              <v:shape id="_x0000_s2103" o:spid="_x0000_s2103" o:spt="19" type="#_x0000_t19" style="position:absolute;left:361;top:475;height:1746;width:1440;rotation:11617120f;" filled="f" o:preferrelative="t" coordsize="21600,26853" adj="-5489660,945306">
                <v:path arrowok="t" o:connectlocs="2346,0;20919,26853;0,21472"/>
                <v:fill on="f" focussize="0,0"/>
                <v:stroke/>
                <v:imagedata o:title=""/>
                <o:lock v:ext="edit"/>
              </v:shape>
              <v:shape id="_x0000_s2104" o:spid="_x0000_s2104" o:spt="19" type="#_x0000_t19" style="position:absolute;left:838;top:14;height:1850;width:1440;rotation:10816435f;" filled="f" o:preferrelative="t" coordsize="21600,28458" adj="-5332152,1258277">
                <v:path arrowok="t" o:connectlocs="3244,0;20399,28458;0,21355"/>
                <v:fill on="f" focussize="0,0"/>
                <v:stroke/>
                <v:imagedata o:title=""/>
                <o:lock v:ext="edit"/>
              </v:shape>
            </v:group>
            <v:line id="_x0000_s2105" o:spid="_x0000_s2105" o:spt="20" style="position:absolute;left:2160;top:2028;height:0;width:720;" filled="f" o:preferrelative="t" coordsize="21600,21600">
              <v:path arrowok="t"/>
              <v:fill on="f" focussize="0,0"/>
              <v:stroke dashstyle="1 1" endcap="round"/>
              <v:imagedata o:title=""/>
              <o:lock v:ext="edit"/>
            </v:line>
            <v:line id="_x0000_s2106" o:spid="_x0000_s2106" o:spt="20" style="position:absolute;left:1800;top:2340;height:0;width:720;" filled="f" o:preferrelative="t" coordsize="21600,21600">
              <v:path arrowok="t"/>
              <v:fill on="f" focussize="0,0"/>
              <v:stroke dashstyle="1 1" endcap="round"/>
              <v:imagedata o:title=""/>
              <o:lock v:ext="edit"/>
            </v:line>
            <v:line id="_x0000_s2107" o:spid="_x0000_s2107" o:spt="20" style="position:absolute;left:1620;top:2496;height:0;width:900;" filled="f" o:preferrelative="t" coordsize="21600,21600">
              <v:path arrowok="t"/>
              <v:fill on="f" focussize="0,0"/>
              <v:stroke dashstyle="1 1" endcap="round"/>
              <v:imagedata o:title=""/>
              <o:lock v:ext="edit"/>
            </v:line>
            <v:line id="_x0000_s2108" o:spid="_x0000_s2108" o:spt="20" style="position:absolute;left:900;top:780;height:936;width:0;" filled="f" o:preferrelative="t" coordsize="21600,21600">
              <v:path arrowok="t"/>
              <v:fill on="f" focussize="0,0"/>
              <v:stroke dashstyle="1 1" endcap="round"/>
              <v:imagedata o:title=""/>
              <o:lock v:ext="edit"/>
            </v:line>
            <v:line id="_x0000_s2109" o:spid="_x0000_s2109" o:spt="20" style="position:absolute;left:1080;top:780;height:624;width:0;" filled="f" o:preferrelative="t" coordsize="21600,21600">
              <v:path arrowok="t"/>
              <v:fill on="f" focussize="0,0"/>
              <v:stroke dashstyle="1 1" endcap="round"/>
              <v:imagedata o:title=""/>
              <o:lock v:ext="edit"/>
            </v:line>
            <v:line id="_x0000_s2110" o:spid="_x0000_s2110" o:spt="20" style="position:absolute;left:1260;top:468;height:624;width:0;" filled="f" o:preferrelative="t" coordsize="21600,21600">
              <v:path arrowok="t"/>
              <v:fill on="f" focussize="0,0"/>
              <v:stroke dashstyle="1 1" endcap="round"/>
              <v:imagedata o:title=""/>
              <o:lock v:ext="edit"/>
            </v:line>
            <w10:wrap type="square"/>
          </v:group>
        </w:pict>
      </w:r>
    </w:p>
    <w:p/>
    <w:p/>
    <w:p/>
    <w:p/>
    <w:p/>
    <w:p/>
    <w:p/>
    <w:p/>
    <w:p/>
    <w:p>
      <w:pPr>
        <w:jc w:val="center"/>
      </w:pPr>
    </w:p>
    <w:p>
      <w:pPr>
        <w:jc w:val="center"/>
      </w:pPr>
      <w:r>
        <w:t xml:space="preserve">                      (四.6题图)</w:t>
      </w:r>
    </w:p>
    <w:p>
      <w:pPr>
        <w:jc w:val="center"/>
      </w:pPr>
    </w:p>
    <w:p>
      <w:r>
        <w:rPr>
          <w:b/>
          <w:bCs/>
        </w:rPr>
        <w:t>六、计算题</w:t>
      </w:r>
      <w:r>
        <w:t>：</w:t>
      </w:r>
    </w:p>
    <w:p>
      <w:pPr>
        <w:ind w:firstLine="422" w:firstLineChars="200"/>
      </w:pPr>
      <w:r>
        <w:rPr>
          <w:b/>
          <w:bCs/>
        </w:rPr>
        <w:t>1.</w:t>
      </w:r>
      <w:r>
        <w:t>已知某企业的生产函数Q＝L</w:t>
      </w:r>
      <w:r>
        <w:rPr>
          <w:sz w:val="24"/>
          <w:vertAlign w:val="superscript"/>
        </w:rPr>
        <w:t>2/3</w:t>
      </w:r>
      <w:r>
        <w:t>K</w:t>
      </w:r>
      <w:r>
        <w:rPr>
          <w:sz w:val="24"/>
          <w:vertAlign w:val="superscript"/>
        </w:rPr>
        <w:t>1/3</w:t>
      </w:r>
      <w:r>
        <w:t xml:space="preserve">，劳动的价格W＝2，资本的价格r＝1，求：     </w:t>
      </w:r>
    </w:p>
    <w:p>
      <w:r>
        <w:t>(1)当成本C＝3000时，企业实现最大产量时的L、K和Q的值。</w:t>
      </w:r>
    </w:p>
    <w:p>
      <w:pPr>
        <w:ind w:firstLine="420" w:firstLineChars="200"/>
        <w:rPr>
          <w:b/>
          <w:bCs/>
        </w:rPr>
      </w:pPr>
      <w:r>
        <w:t>(2)当产量Q＝800时，企业实现最少成本时的L、K和C的值。</w:t>
      </w:r>
    </w:p>
    <w:p>
      <w:pPr>
        <w:ind w:firstLine="422" w:firstLineChars="200"/>
      </w:pPr>
      <w:r>
        <w:rPr>
          <w:b/>
          <w:bCs/>
        </w:rPr>
        <w:t>解</w:t>
      </w:r>
      <w:r>
        <w:t>：(1)MP</w:t>
      </w:r>
      <w:r>
        <w:rPr>
          <w:vertAlign w:val="subscript"/>
        </w:rPr>
        <w:t>L</w:t>
      </w:r>
      <w:r>
        <w:t>＝∂Q/∂L＝（2/3）L</w:t>
      </w:r>
      <w:r>
        <w:rPr>
          <w:sz w:val="24"/>
          <w:vertAlign w:val="superscript"/>
        </w:rPr>
        <w:t>-1/3</w:t>
      </w:r>
      <w:r>
        <w:t>K</w:t>
      </w:r>
      <w:r>
        <w:rPr>
          <w:sz w:val="24"/>
          <w:vertAlign w:val="superscript"/>
        </w:rPr>
        <w:t>1/3</w:t>
      </w:r>
      <w:r>
        <w:t xml:space="preserve"> MPk＝∂Q/∂K＝(1/3)L</w:t>
      </w:r>
      <w:r>
        <w:rPr>
          <w:sz w:val="24"/>
          <w:vertAlign w:val="superscript"/>
        </w:rPr>
        <w:t>2/3</w:t>
      </w:r>
      <w:r>
        <w:t>K</w:t>
      </w:r>
      <w:r>
        <w:rPr>
          <w:sz w:val="24"/>
          <w:vertAlign w:val="superscript"/>
        </w:rPr>
        <w:t>-2/3</w:t>
      </w:r>
      <w:r>
        <w:t></w:t>
      </w:r>
    </w:p>
    <w:p/>
    <w:p>
      <w:r>
        <w:rPr>
          <w:sz w:val="20"/>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99060</wp:posOffset>
                </wp:positionV>
                <wp:extent cx="114300" cy="297180"/>
                <wp:effectExtent l="4445" t="4445" r="8255" b="15875"/>
                <wp:wrapSquare wrapText="bothSides"/>
                <wp:docPr id="26" name="左大括号 26"/>
                <wp:cNvGraphicFramePr/>
                <a:graphic xmlns:a="http://schemas.openxmlformats.org/drawingml/2006/main">
                  <a:graphicData uri="http://schemas.microsoft.com/office/word/2010/wordprocessingShape">
                    <wps:wsp>
                      <wps:cNvSpPr/>
                      <wps:spPr>
                        <a:xfrm>
                          <a:off x="0" y="0"/>
                          <a:ext cx="114300" cy="297180"/>
                        </a:xfrm>
                        <a:prstGeom prst="leftBrace">
                          <a:avLst>
                            <a:gd name="adj1" fmla="val 21642"/>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27pt;margin-top:7.8pt;height:23.4pt;width:9pt;mso-wrap-distance-bottom:0pt;mso-wrap-distance-left:9pt;mso-wrap-distance-right:9pt;mso-wrap-distance-top:0pt;z-index:251679744;mso-width-relative:page;mso-height-relative:page;" filled="f" o:preferrelative="t" coordsize="21600,21600" o:gfxdata="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VQJzY1QAAAAcBAAAPAAAAAAAAAAEAIAAAACIAAABkcnMv&#10;ZG93bnJldi54bWxQSwECFAAUAAAACACHTuJAl6GIcAYCAAD6AwAADgAAAAAAAAABACAAAAAkAQAA&#10;ZHJzL2Uyb0RvYy54bWxQSwUGAAAAAAYABgBZAQAAnAUAAAAA&#10;" adj="1798,10800">
                <v:path arrowok="t"/>
                <v:fill on="f" focussize="0,0"/>
                <v:stroke/>
                <v:imagedata o:title=""/>
                <o:lock v:ext="edit"/>
                <w10:wrap type="square"/>
              </v:shape>
            </w:pict>
          </mc:Fallback>
        </mc:AlternateContent>
      </w:r>
      <w:r>
        <w:t>2L＋K＝3000</w:t>
      </w:r>
    </w:p>
    <w:p>
      <w:r>
        <w:t>MP</w:t>
      </w:r>
      <w:r>
        <w:rPr>
          <w:vertAlign w:val="subscript"/>
        </w:rPr>
        <w:t>L</w:t>
      </w:r>
      <w:r>
        <w:t>/2＝MPk /1</w:t>
      </w:r>
    </w:p>
    <w:p/>
    <w:p>
      <w:r>
        <w:rPr>
          <w:sz w:val="20"/>
        </w:rPr>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99060</wp:posOffset>
                </wp:positionV>
                <wp:extent cx="114300" cy="297180"/>
                <wp:effectExtent l="4445" t="4445" r="8255" b="15875"/>
                <wp:wrapSquare wrapText="bothSides"/>
                <wp:docPr id="27" name="左大括号 27"/>
                <wp:cNvGraphicFramePr/>
                <a:graphic xmlns:a="http://schemas.openxmlformats.org/drawingml/2006/main">
                  <a:graphicData uri="http://schemas.microsoft.com/office/word/2010/wordprocessingShape">
                    <wps:wsp>
                      <wps:cNvSpPr/>
                      <wps:spPr>
                        <a:xfrm>
                          <a:off x="0" y="0"/>
                          <a:ext cx="114300" cy="297180"/>
                        </a:xfrm>
                        <a:prstGeom prst="leftBrace">
                          <a:avLst>
                            <a:gd name="adj1" fmla="val 21642"/>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27pt;margin-top:7.8pt;height:23.4pt;width:9pt;mso-wrap-distance-bottom:0pt;mso-wrap-distance-left:9pt;mso-wrap-distance-right:9pt;mso-wrap-distance-top:0pt;z-index:251680768;mso-width-relative:page;mso-height-relative:page;" filled="f" o:preferrelative="t" coordsize="21600,21600" o:gfxdata="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VQJzY1QAAAAcBAAAPAAAAAAAAAAEAIAAAACIAAABkcnMv&#10;ZG93bnJldi54bWxQSwECFAAUAAAACACHTuJAY7B+VQYCAAD6AwAADgAAAAAAAAABACAAAAAkAQAA&#10;ZHJzL2Uyb0RvYy54bWxQSwUGAAAAAAYABgBZAQAAnAUAAAAA&#10;" adj="1798,10800">
                <v:path arrowok="t"/>
                <v:fill on="f" focussize="0,0"/>
                <v:stroke/>
                <v:imagedata o:title=""/>
                <o:lock v:ext="edit"/>
                <w10:wrap type="square"/>
              </v:shape>
            </w:pict>
          </mc:Fallback>
        </mc:AlternateContent>
      </w:r>
      <w:r>
        <w:t>2L＋K＝3000</w:t>
      </w:r>
    </w:p>
    <w:p>
      <w:r>
        <w:t>（2/3）L</w:t>
      </w:r>
      <w:r>
        <w:rPr>
          <w:sz w:val="24"/>
          <w:vertAlign w:val="superscript"/>
        </w:rPr>
        <w:t>-1/3</w:t>
      </w:r>
      <w:r>
        <w:t>K</w:t>
      </w:r>
      <w:r>
        <w:rPr>
          <w:sz w:val="24"/>
          <w:vertAlign w:val="superscript"/>
        </w:rPr>
        <w:t>1/3</w:t>
      </w:r>
      <w:r>
        <w:t xml:space="preserve"> /2=(1/3)L</w:t>
      </w:r>
      <w:r>
        <w:rPr>
          <w:sz w:val="24"/>
          <w:vertAlign w:val="superscript"/>
        </w:rPr>
        <w:t>2/3</w:t>
      </w:r>
      <w:r>
        <w:t>K</w:t>
      </w:r>
      <w:r>
        <w:rPr>
          <w:sz w:val="24"/>
          <w:vertAlign w:val="superscript"/>
        </w:rPr>
        <w:t>-2/3</w:t>
      </w:r>
      <w:r>
        <w:rPr>
          <w:sz w:val="24"/>
        </w:rPr>
        <w:t>/1</w:t>
      </w:r>
    </w:p>
    <w:p/>
    <w:p>
      <w:r>
        <w:rPr>
          <w:sz w:val="20"/>
        </w:rPr>
        <mc:AlternateContent>
          <mc:Choice Requires="wps">
            <w:drawing>
              <wp:anchor distT="0" distB="0" distL="114300" distR="114300" simplePos="0" relativeHeight="251681792" behindDoc="0" locked="0" layoutInCell="1" allowOverlap="1">
                <wp:simplePos x="0" y="0"/>
                <wp:positionH relativeFrom="column">
                  <wp:posOffset>323850</wp:posOffset>
                </wp:positionH>
                <wp:positionV relativeFrom="paragraph">
                  <wp:posOffset>95250</wp:posOffset>
                </wp:positionV>
                <wp:extent cx="64770" cy="285750"/>
                <wp:effectExtent l="4445" t="4445" r="6985" b="14605"/>
                <wp:wrapSquare wrapText="bothSides"/>
                <wp:docPr id="31" name="左大括号 31"/>
                <wp:cNvGraphicFramePr/>
                <a:graphic xmlns:a="http://schemas.openxmlformats.org/drawingml/2006/main">
                  <a:graphicData uri="http://schemas.microsoft.com/office/word/2010/wordprocessingShape">
                    <wps:wsp>
                      <wps:cNvSpPr/>
                      <wps:spPr>
                        <a:xfrm>
                          <a:off x="0" y="0"/>
                          <a:ext cx="64770" cy="285750"/>
                        </a:xfrm>
                        <a:prstGeom prst="leftBrace">
                          <a:avLst>
                            <a:gd name="adj1" fmla="val 3672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25.5pt;margin-top:7.5pt;height:22.5pt;width:5.1pt;mso-wrap-distance-bottom:0pt;mso-wrap-distance-left:9pt;mso-wrap-distance-right:9pt;mso-wrap-distance-top:0pt;z-index:251681792;mso-width-relative:page;mso-height-relative:page;" filled="f" o:preferrelative="t" coordsize="21600,21600" o:gfxdata="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jcKQJ1AAAAAcBAAAPAAAAAAAAAAEAIAAAACIAAABkcnMvZG93&#10;bnJldi54bWxQSwECFAAUAAAACACHTuJAHQTY9gQCAAD5AwAADgAAAAAAAAABACAAAAAjAQAAZHJz&#10;L2Uyb0RvYy54bWxQSwUGAAAAAAYABgBZAQAAmQUAAAAA&#10;" adj="1798,10800">
                <v:path arrowok="t"/>
                <v:fill on="f" focussize="0,0"/>
                <v:stroke/>
                <v:imagedata o:title=""/>
                <o:lock v:ext="edit"/>
                <w10:wrap type="square"/>
              </v:shape>
            </w:pict>
          </mc:Fallback>
        </mc:AlternateContent>
      </w:r>
      <w:r>
        <w:t>2L＋K＝3000</w:t>
      </w:r>
    </w:p>
    <w:p>
      <w:r>
        <w:t>L＝K</w:t>
      </w:r>
    </w:p>
    <w:p>
      <w:pPr>
        <w:ind w:firstLine="627" w:firstLineChars="299"/>
      </w:pPr>
      <w:r>
        <w:rPr>
          <w:rFonts w:hint="eastAsia" w:ascii="宋体" w:hAnsi="宋体" w:cs="宋体"/>
        </w:rPr>
        <w:t>∴</w:t>
      </w:r>
      <w:r>
        <w:t>L＝1000＝K</w:t>
      </w:r>
    </w:p>
    <w:p>
      <w:pPr>
        <w:ind w:firstLine="835" w:firstLineChars="398"/>
      </w:pPr>
      <w:r>
        <w:t>Q＝1000</w:t>
      </w:r>
      <w:r>
        <w:rPr>
          <w:sz w:val="24"/>
          <w:vertAlign w:val="superscript"/>
        </w:rPr>
        <w:t>2/3</w:t>
      </w:r>
      <w:r>
        <w:t>·1000</w:t>
      </w:r>
      <w:r>
        <w:rPr>
          <w:sz w:val="24"/>
          <w:vertAlign w:val="superscript"/>
        </w:rPr>
        <w:t>1/3</w:t>
      </w:r>
      <w:r>
        <w:t>＝1000</w:t>
      </w:r>
    </w:p>
    <w:p>
      <w:r>
        <w:t>(2)800＝L</w:t>
      </w:r>
      <w:r>
        <w:rPr>
          <w:sz w:val="24"/>
          <w:vertAlign w:val="superscript"/>
        </w:rPr>
        <w:t>2/3</w:t>
      </w:r>
      <w:r>
        <w:t>K</w:t>
      </w:r>
      <w:r>
        <w:rPr>
          <w:sz w:val="24"/>
          <w:vertAlign w:val="superscript"/>
        </w:rPr>
        <w:t>1/3</w:t>
      </w:r>
      <w:r>
        <w:t xml:space="preserve"> L＝K</w:t>
      </w:r>
    </w:p>
    <w:p>
      <w:r>
        <w:t>L＝800K＝800        C＝2L＋K＝3×800＝2400</w:t>
      </w:r>
    </w:p>
    <w:p>
      <w:pPr>
        <w:ind w:firstLine="422" w:firstLineChars="200"/>
      </w:pPr>
      <w:r>
        <w:rPr>
          <w:b/>
          <w:bCs/>
        </w:rPr>
        <w:t>2.</w:t>
      </w:r>
      <w:r>
        <w:t>已知生产函数Q＝-L</w:t>
      </w:r>
      <w:r>
        <w:rPr>
          <w:sz w:val="24"/>
          <w:vertAlign w:val="superscript"/>
        </w:rPr>
        <w:t>3</w:t>
      </w:r>
      <w:r>
        <w:t>＋24L</w:t>
      </w:r>
      <w:r>
        <w:rPr>
          <w:sz w:val="24"/>
          <w:vertAlign w:val="superscript"/>
        </w:rPr>
        <w:t>2</w:t>
      </w:r>
      <w:r>
        <w:t xml:space="preserve">＋240L，求：在生产的三个阶段上，L的投入量分别应为多少?     </w:t>
      </w:r>
    </w:p>
    <w:p>
      <w:pPr>
        <w:ind w:firstLine="422" w:firstLineChars="200"/>
      </w:pPr>
      <w:r>
        <w:rPr>
          <w:b/>
          <w:bCs/>
        </w:rPr>
        <w:t>解</w:t>
      </w:r>
      <w:r>
        <w:t>：在第</w:t>
      </w:r>
      <w:r>
        <w:rPr>
          <w:rFonts w:hint="eastAsia" w:ascii="宋体" w:hAnsi="宋体" w:cs="宋体"/>
        </w:rPr>
        <w:t>Ⅰ</w:t>
      </w:r>
      <w:r>
        <w:t>阶段，AP</w:t>
      </w:r>
      <w:r>
        <w:rPr>
          <w:vertAlign w:val="subscript"/>
        </w:rPr>
        <w:t>L</w:t>
      </w:r>
      <w:r>
        <w:t>应达到极大值，即AP</w:t>
      </w:r>
      <w:r>
        <w:rPr>
          <w:vertAlign w:val="subscript"/>
        </w:rPr>
        <w:t>L</w:t>
      </w:r>
      <w:r>
        <w:t>′＝0</w:t>
      </w:r>
    </w:p>
    <w:p>
      <w:r>
        <w:t>AP</w:t>
      </w:r>
      <w:r>
        <w:rPr>
          <w:vertAlign w:val="subscript"/>
        </w:rPr>
        <w:t>L</w:t>
      </w:r>
      <w:r>
        <w:t>＝(Q/L)＝-L</w:t>
      </w:r>
      <w:r>
        <w:rPr>
          <w:sz w:val="24"/>
          <w:vertAlign w:val="superscript"/>
        </w:rPr>
        <w:t>2</w:t>
      </w:r>
      <w:r>
        <w:t>＋24L＋240</w:t>
      </w:r>
    </w:p>
    <w:p>
      <w:r>
        <w:t>AP</w:t>
      </w:r>
      <w:r>
        <w:rPr>
          <w:vertAlign w:val="subscript"/>
        </w:rPr>
        <w:t>L</w:t>
      </w:r>
      <w:r>
        <w:t xml:space="preserve">′＝-2L＋24＝0 </w:t>
      </w:r>
      <w:r>
        <w:rPr>
          <w:rFonts w:hint="eastAsia" w:ascii="宋体" w:hAnsi="宋体" w:cs="宋体"/>
        </w:rPr>
        <w:t>∴</w:t>
      </w:r>
      <w:r>
        <w:t>L＝12检验当L＜12时，AP</w:t>
      </w:r>
      <w:r>
        <w:rPr>
          <w:vertAlign w:val="subscript"/>
        </w:rPr>
        <w:t>L</w:t>
      </w:r>
      <w:r>
        <w:t>是上升的。</w:t>
      </w:r>
    </w:p>
    <w:p>
      <w:r>
        <w:t>在第</w:t>
      </w:r>
      <w:r>
        <w:rPr>
          <w:rFonts w:hint="eastAsia" w:ascii="宋体" w:hAnsi="宋体" w:cs="宋体"/>
        </w:rPr>
        <w:t>Ⅱ</w:t>
      </w:r>
      <w:r>
        <w:t>阶段，MP</w:t>
      </w:r>
      <w:r>
        <w:rPr>
          <w:vertAlign w:val="subscript"/>
        </w:rPr>
        <w:t>L</w:t>
      </w:r>
      <w:r>
        <w:t>应该等于零</w:t>
      </w:r>
    </w:p>
    <w:p>
      <w:r>
        <w:t>MP</w:t>
      </w:r>
      <w:r>
        <w:rPr>
          <w:vertAlign w:val="subscript"/>
        </w:rPr>
        <w:t>L</w:t>
      </w:r>
      <w:r>
        <w:t>＝(dQ/dL)＝-3L</w:t>
      </w:r>
      <w:r>
        <w:rPr>
          <w:sz w:val="24"/>
          <w:vertAlign w:val="superscript"/>
        </w:rPr>
        <w:t>2</w:t>
      </w:r>
      <w:r>
        <w:t>＋48L＋240令MP</w:t>
      </w:r>
      <w:r>
        <w:rPr>
          <w:vertAlign w:val="subscript"/>
        </w:rPr>
        <w:t>L</w:t>
      </w:r>
      <w:r>
        <w:t>＝0即-3L</w:t>
      </w:r>
      <w:r>
        <w:rPr>
          <w:sz w:val="24"/>
          <w:vertAlign w:val="superscript"/>
        </w:rPr>
        <w:t>2</w:t>
      </w:r>
      <w:r>
        <w:t>＋48L＋240＝0</w:t>
      </w:r>
    </w:p>
    <w:p>
      <w:r>
        <w:t>解得L＝20当L＞8时，(dMP</w:t>
      </w:r>
      <w:r>
        <w:rPr>
          <w:vertAlign w:val="subscript"/>
        </w:rPr>
        <w:t>L</w:t>
      </w:r>
      <w:r>
        <w:t>/dL)＝-6L＋48＜0</w:t>
      </w:r>
    </w:p>
    <w:p>
      <w:r>
        <w:t>所以，MP</w:t>
      </w:r>
      <w:r>
        <w:rPr>
          <w:vertAlign w:val="subscript"/>
        </w:rPr>
        <w:t>L</w:t>
      </w:r>
      <w:r>
        <w:t>对于所有的L＞20均小于零</w:t>
      </w:r>
    </w:p>
    <w:p>
      <w:r>
        <w:t>因此，第</w:t>
      </w:r>
      <w:r>
        <w:rPr>
          <w:rFonts w:hint="eastAsia" w:ascii="宋体" w:hAnsi="宋体" w:cs="宋体"/>
        </w:rPr>
        <w:t>Ⅰ</w:t>
      </w:r>
      <w:r>
        <w:t>阶段0＜L＜12；第</w:t>
      </w:r>
      <w:r>
        <w:rPr>
          <w:rFonts w:hint="eastAsia" w:ascii="宋体" w:hAnsi="宋体" w:cs="宋体"/>
        </w:rPr>
        <w:t>Ⅱ</w:t>
      </w:r>
      <w:r>
        <w:t>阶段12＜L＜20；第</w:t>
      </w:r>
      <w:r>
        <w:rPr>
          <w:rFonts w:hint="eastAsia" w:ascii="宋体" w:hAnsi="宋体" w:cs="宋体"/>
        </w:rPr>
        <w:t>Ⅲ</w:t>
      </w:r>
      <w:r>
        <w:t>阶段L＞20。</w:t>
      </w:r>
    </w:p>
    <w:p>
      <w:pPr>
        <w:ind w:firstLine="422" w:firstLineChars="200"/>
      </w:pPr>
      <w:r>
        <w:rPr>
          <w:b/>
          <w:bCs/>
        </w:rPr>
        <w:t>3.</w:t>
      </w:r>
      <w:r>
        <w:t>已知生产函数Q＝KL- 0.5L</w:t>
      </w:r>
      <w:r>
        <w:rPr>
          <w:sz w:val="24"/>
          <w:vertAlign w:val="superscript"/>
        </w:rPr>
        <w:t>2</w:t>
      </w:r>
      <w:r>
        <w:t>-0.32K</w:t>
      </w:r>
      <w:r>
        <w:rPr>
          <w:sz w:val="24"/>
          <w:vertAlign w:val="superscript"/>
        </w:rPr>
        <w:t>2</w:t>
      </w:r>
      <w:r>
        <w:t xml:space="preserve">，若K＝10，求：     </w:t>
      </w:r>
    </w:p>
    <w:p>
      <w:r>
        <w:t>(1)劳动的平均产量函数和边际产量函数</w:t>
      </w:r>
    </w:p>
    <w:p>
      <w:r>
        <w:t>(2)分别计算当总产量、平均产量和边际产量达到极大值时，劳动的投入量。</w:t>
      </w:r>
    </w:p>
    <w:p>
      <w:r>
        <w:t>(3)证明当AP</w:t>
      </w:r>
      <w:r>
        <w:rPr>
          <w:vertAlign w:val="subscript"/>
        </w:rPr>
        <w:t>L</w:t>
      </w:r>
      <w:r>
        <w:t>达到极大值时，AP</w:t>
      </w:r>
      <w:r>
        <w:rPr>
          <w:vertAlign w:val="subscript"/>
        </w:rPr>
        <w:t>L</w:t>
      </w:r>
      <w:r>
        <w:t>＝MP</w:t>
      </w:r>
      <w:r>
        <w:rPr>
          <w:vertAlign w:val="subscript"/>
        </w:rPr>
        <w:t>L</w:t>
      </w:r>
      <w:r>
        <w:t xml:space="preserve">。        </w:t>
      </w:r>
    </w:p>
    <w:p>
      <w:pPr>
        <w:ind w:firstLine="422" w:firstLineChars="200"/>
      </w:pPr>
      <w:r>
        <w:rPr>
          <w:b/>
          <w:bCs/>
        </w:rPr>
        <w:t>解</w:t>
      </w:r>
      <w:r>
        <w:t>：根据已知条件Q＝10L-0.5L</w:t>
      </w:r>
      <w:r>
        <w:rPr>
          <w:sz w:val="24"/>
          <w:vertAlign w:val="superscript"/>
        </w:rPr>
        <w:t>2</w:t>
      </w:r>
      <w:r>
        <w:t>-32</w:t>
      </w:r>
    </w:p>
    <w:p>
      <w:pPr>
        <w:numPr>
          <w:ilvl w:val="0"/>
          <w:numId w:val="4"/>
        </w:numPr>
      </w:pPr>
      <w:r>
        <w:t>AP</w:t>
      </w:r>
      <w:r>
        <w:rPr>
          <w:vertAlign w:val="subscript"/>
        </w:rPr>
        <w:t>L</w:t>
      </w:r>
      <w:r>
        <w:t>＝(Q/L)＝-0.5L+10-(32/L)；      MP</w:t>
      </w:r>
      <w:r>
        <w:rPr>
          <w:vertAlign w:val="subscript"/>
        </w:rPr>
        <w:t>L</w:t>
      </w:r>
      <w:r>
        <w:t>＝(dQ/dL)＝10-L</w:t>
      </w:r>
    </w:p>
    <w:p>
      <w:r>
        <w:t>(2)当MP</w:t>
      </w:r>
      <w:r>
        <w:rPr>
          <w:vertAlign w:val="subscript"/>
        </w:rPr>
        <w:t>L</w:t>
      </w:r>
      <w:r>
        <w:t>＝0时，即10-L＝0时，TP有极大值解得L＝10</w:t>
      </w:r>
    </w:p>
    <w:p>
      <w:r>
        <w:t>令AP</w:t>
      </w:r>
      <w:r>
        <w:rPr>
          <w:vertAlign w:val="subscript"/>
        </w:rPr>
        <w:t>L</w:t>
      </w:r>
      <w:r>
        <w:t>′＝0时，即-0.5+32／L</w:t>
      </w:r>
      <w:r>
        <w:rPr>
          <w:sz w:val="24"/>
          <w:vertAlign w:val="superscript"/>
        </w:rPr>
        <w:t>2</w:t>
      </w:r>
      <w:r>
        <w:t>＝0解得L＝8，AP达到极大</w:t>
      </w:r>
    </w:p>
    <w:p>
      <w:r>
        <w:t>MP</w:t>
      </w:r>
      <w:r>
        <w:rPr>
          <w:vertAlign w:val="subscript"/>
        </w:rPr>
        <w:t>L</w:t>
      </w:r>
      <w:r>
        <w:t>′＝-1，说明MP</w:t>
      </w:r>
      <w:r>
        <w:rPr>
          <w:vertAlign w:val="subscript"/>
        </w:rPr>
        <w:t>L</w:t>
      </w:r>
      <w:r>
        <w:t xml:space="preserve"> 处于递减阶段</w:t>
      </w:r>
    </w:p>
    <w:p>
      <w:r>
        <w:t>(3)当AP</w:t>
      </w:r>
      <w:r>
        <w:rPr>
          <w:vertAlign w:val="subscript"/>
        </w:rPr>
        <w:t>L</w:t>
      </w:r>
      <w:r>
        <w:t>达到极大值时，L＝8 AP</w:t>
      </w:r>
      <w:r>
        <w:rPr>
          <w:vertAlign w:val="subscript"/>
        </w:rPr>
        <w:t>L</w:t>
      </w:r>
      <w:r>
        <w:t>＝-0.5＋8+10-32／8＝2</w:t>
      </w:r>
    </w:p>
    <w:p>
      <w:r>
        <w:t>此时的 MP</w:t>
      </w:r>
      <w:r>
        <w:rPr>
          <w:vertAlign w:val="subscript"/>
        </w:rPr>
        <w:t>L</w:t>
      </w:r>
      <w:r>
        <w:t>＝10-L＝10-8＝2</w:t>
      </w:r>
    </w:p>
    <w:p>
      <w:r>
        <w:t>所以，当MP</w:t>
      </w:r>
      <w:r>
        <w:rPr>
          <w:vertAlign w:val="subscript"/>
        </w:rPr>
        <w:t>L</w:t>
      </w:r>
      <w:r>
        <w:t>＝AP</w:t>
      </w:r>
      <w:r>
        <w:rPr>
          <w:vertAlign w:val="subscript"/>
        </w:rPr>
        <w:t>L</w:t>
      </w:r>
      <w:r>
        <w:t>时，AP</w:t>
      </w:r>
      <w:r>
        <w:rPr>
          <w:vertAlign w:val="subscript"/>
        </w:rPr>
        <w:t>L</w:t>
      </w:r>
      <w:r>
        <w:t>达到极大值</w:t>
      </w:r>
    </w:p>
    <w:p>
      <w:pPr>
        <w:ind w:firstLine="422" w:firstLineChars="200"/>
      </w:pPr>
      <w:r>
        <w:rPr>
          <w:b/>
          <w:bCs/>
        </w:rPr>
        <w:t>4.</w:t>
      </w:r>
      <w:r>
        <w:t>下面是一张一种可变生产要素的短期生产函数的产量表：</w:t>
      </w:r>
    </w:p>
    <w:p>
      <w:r>
        <w:t>（1）在表中填空。</w:t>
      </w:r>
    </w:p>
    <w:p>
      <w:r>
        <w:t>（2）该生产函数是否表现出边际报酬递减？如果是，是从第几单位的可变要素投入量开始的？</w:t>
      </w:r>
    </w:p>
    <w:p/>
    <w:tbl>
      <w:tblPr>
        <w:tblStyle w:val="3"/>
        <w:tblW w:w="5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可变要素的数量</w:t>
            </w:r>
          </w:p>
        </w:tc>
        <w:tc>
          <w:tcPr>
            <w:tcW w:w="1260" w:type="dxa"/>
            <w:noWrap w:val="0"/>
            <w:vAlign w:val="center"/>
          </w:tcPr>
          <w:p>
            <w:pPr>
              <w:jc w:val="center"/>
            </w:pPr>
            <w:r>
              <w:t>可变要素的总产量</w:t>
            </w:r>
          </w:p>
        </w:tc>
        <w:tc>
          <w:tcPr>
            <w:tcW w:w="1440" w:type="dxa"/>
            <w:noWrap w:val="0"/>
            <w:vAlign w:val="center"/>
          </w:tcPr>
          <w:p>
            <w:pPr>
              <w:jc w:val="center"/>
            </w:pPr>
            <w:r>
              <w:t>可变要素的平均产量</w:t>
            </w:r>
          </w:p>
        </w:tc>
        <w:tc>
          <w:tcPr>
            <w:tcW w:w="1620" w:type="dxa"/>
            <w:noWrap w:val="0"/>
            <w:vAlign w:val="center"/>
          </w:tcPr>
          <w:p>
            <w:pPr>
              <w:jc w:val="center"/>
            </w:pPr>
            <w:r>
              <w:t>可变要素的边际产量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1</w:t>
            </w:r>
          </w:p>
        </w:tc>
        <w:tc>
          <w:tcPr>
            <w:tcW w:w="1260" w:type="dxa"/>
            <w:noWrap w:val="0"/>
            <w:vAlign w:val="center"/>
          </w:tcPr>
          <w:p>
            <w:pPr>
              <w:jc w:val="center"/>
            </w:pPr>
          </w:p>
        </w:tc>
        <w:tc>
          <w:tcPr>
            <w:tcW w:w="1440" w:type="dxa"/>
            <w:noWrap w:val="0"/>
            <w:vAlign w:val="center"/>
          </w:tcPr>
          <w:p>
            <w:pPr>
              <w:jc w:val="center"/>
            </w:pPr>
            <w:r>
              <w:t>2</w:t>
            </w: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2</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3</w:t>
            </w:r>
          </w:p>
        </w:tc>
        <w:tc>
          <w:tcPr>
            <w:tcW w:w="1260" w:type="dxa"/>
            <w:noWrap w:val="0"/>
            <w:vAlign w:val="center"/>
          </w:tcPr>
          <w:p>
            <w:pPr>
              <w:jc w:val="center"/>
            </w:pPr>
            <w:r>
              <w:t>24</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4</w:t>
            </w:r>
          </w:p>
        </w:tc>
        <w:tc>
          <w:tcPr>
            <w:tcW w:w="1260" w:type="dxa"/>
            <w:noWrap w:val="0"/>
            <w:vAlign w:val="center"/>
          </w:tcPr>
          <w:p>
            <w:pPr>
              <w:jc w:val="center"/>
            </w:pPr>
          </w:p>
        </w:tc>
        <w:tc>
          <w:tcPr>
            <w:tcW w:w="1440" w:type="dxa"/>
            <w:noWrap w:val="0"/>
            <w:vAlign w:val="center"/>
          </w:tcPr>
          <w:p>
            <w:pPr>
              <w:jc w:val="center"/>
            </w:pPr>
            <w:r>
              <w:t>12</w:t>
            </w: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5</w:t>
            </w:r>
          </w:p>
        </w:tc>
        <w:tc>
          <w:tcPr>
            <w:tcW w:w="1260" w:type="dxa"/>
            <w:noWrap w:val="0"/>
            <w:vAlign w:val="center"/>
          </w:tcPr>
          <w:p>
            <w:pPr>
              <w:jc w:val="center"/>
            </w:pPr>
            <w:r>
              <w:t>60</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6</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7</w:t>
            </w:r>
          </w:p>
        </w:tc>
        <w:tc>
          <w:tcPr>
            <w:tcW w:w="1260" w:type="dxa"/>
            <w:noWrap w:val="0"/>
            <w:vAlign w:val="center"/>
          </w:tcPr>
          <w:p>
            <w:pPr>
              <w:jc w:val="center"/>
            </w:pPr>
            <w:r>
              <w:t>70</w:t>
            </w:r>
          </w:p>
        </w:tc>
        <w:tc>
          <w:tcPr>
            <w:tcW w:w="1440" w:type="dxa"/>
            <w:noWrap w:val="0"/>
            <w:vAlign w:val="center"/>
          </w:tcPr>
          <w:p>
            <w:pPr>
              <w:jc w:val="center"/>
            </w:pPr>
          </w:p>
        </w:tc>
        <w:tc>
          <w:tcPr>
            <w:tcW w:w="162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8</w:t>
            </w:r>
          </w:p>
        </w:tc>
        <w:tc>
          <w:tcPr>
            <w:tcW w:w="1260" w:type="dxa"/>
            <w:noWrap w:val="0"/>
            <w:vAlign w:val="center"/>
          </w:tcPr>
          <w:p>
            <w:pPr>
              <w:jc w:val="center"/>
            </w:pPr>
          </w:p>
        </w:tc>
        <w:tc>
          <w:tcPr>
            <w:tcW w:w="1440" w:type="dxa"/>
            <w:noWrap w:val="0"/>
            <w:vAlign w:val="center"/>
          </w:tcPr>
          <w:p>
            <w:pPr>
              <w:jc w:val="center"/>
            </w:pPr>
          </w:p>
        </w:tc>
        <w:tc>
          <w:tcPr>
            <w:tcW w:w="1620" w:type="dxa"/>
            <w:noWrap w:val="0"/>
            <w:vAlign w:val="center"/>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0" w:type="dxa"/>
            <w:noWrap w:val="0"/>
            <w:vAlign w:val="center"/>
          </w:tcPr>
          <w:p>
            <w:pPr>
              <w:jc w:val="center"/>
            </w:pPr>
            <w:r>
              <w:t>9</w:t>
            </w:r>
          </w:p>
        </w:tc>
        <w:tc>
          <w:tcPr>
            <w:tcW w:w="1260" w:type="dxa"/>
            <w:noWrap w:val="0"/>
            <w:vAlign w:val="center"/>
          </w:tcPr>
          <w:p>
            <w:pPr>
              <w:jc w:val="center"/>
            </w:pPr>
            <w:r>
              <w:t>63</w:t>
            </w:r>
          </w:p>
        </w:tc>
        <w:tc>
          <w:tcPr>
            <w:tcW w:w="1440" w:type="dxa"/>
            <w:noWrap w:val="0"/>
            <w:vAlign w:val="center"/>
          </w:tcPr>
          <w:p>
            <w:pPr>
              <w:jc w:val="center"/>
            </w:pPr>
          </w:p>
        </w:tc>
        <w:tc>
          <w:tcPr>
            <w:tcW w:w="1620" w:type="dxa"/>
            <w:noWrap w:val="0"/>
            <w:vAlign w:val="center"/>
          </w:tcPr>
          <w:p>
            <w:pPr>
              <w:jc w:val="center"/>
            </w:pPr>
          </w:p>
        </w:tc>
      </w:tr>
    </w:tbl>
    <w:p>
      <w:pPr>
        <w:ind w:firstLine="422" w:firstLineChars="200"/>
      </w:pPr>
      <w:r>
        <w:rPr>
          <w:b/>
        </w:rPr>
        <w:t>解：</w:t>
      </w:r>
      <w:r>
        <w:t>（1）填表如下：</w:t>
      </w:r>
    </w:p>
    <w:tbl>
      <w:tblPr>
        <w:tblStyle w:val="3"/>
        <w:tblW w:w="5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326"/>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可变要素的数量</w:t>
            </w:r>
          </w:p>
        </w:tc>
        <w:tc>
          <w:tcPr>
            <w:tcW w:w="1326" w:type="dxa"/>
            <w:noWrap w:val="0"/>
            <w:vAlign w:val="center"/>
          </w:tcPr>
          <w:p>
            <w:pPr>
              <w:jc w:val="center"/>
            </w:pPr>
            <w:r>
              <w:t>可变要素的总产量</w:t>
            </w:r>
          </w:p>
        </w:tc>
        <w:tc>
          <w:tcPr>
            <w:tcW w:w="1440" w:type="dxa"/>
            <w:noWrap w:val="0"/>
            <w:vAlign w:val="center"/>
          </w:tcPr>
          <w:p>
            <w:pPr>
              <w:jc w:val="center"/>
            </w:pPr>
            <w:r>
              <w:t>可变要素的平均产量</w:t>
            </w:r>
          </w:p>
        </w:tc>
        <w:tc>
          <w:tcPr>
            <w:tcW w:w="1440" w:type="dxa"/>
            <w:noWrap w:val="0"/>
            <w:vAlign w:val="center"/>
          </w:tcPr>
          <w:p>
            <w:pPr>
              <w:jc w:val="center"/>
            </w:pPr>
            <w:r>
              <w:t>可变要素的边际产量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1</w:t>
            </w:r>
          </w:p>
        </w:tc>
        <w:tc>
          <w:tcPr>
            <w:tcW w:w="1326" w:type="dxa"/>
            <w:noWrap w:val="0"/>
            <w:vAlign w:val="center"/>
          </w:tcPr>
          <w:p>
            <w:pPr>
              <w:jc w:val="center"/>
            </w:pPr>
            <w:r>
              <w:t>2</w:t>
            </w:r>
          </w:p>
        </w:tc>
        <w:tc>
          <w:tcPr>
            <w:tcW w:w="1440" w:type="dxa"/>
            <w:noWrap w:val="0"/>
            <w:vAlign w:val="center"/>
          </w:tcPr>
          <w:p>
            <w:pPr>
              <w:jc w:val="center"/>
              <w:rPr>
                <w:b/>
                <w:bCs/>
              </w:rPr>
            </w:pPr>
            <w:r>
              <w:rPr>
                <w:b/>
                <w:bCs/>
              </w:rPr>
              <w:t>2</w:t>
            </w:r>
          </w:p>
        </w:tc>
        <w:tc>
          <w:tcPr>
            <w:tcW w:w="1440" w:type="dxa"/>
            <w:noWrap w:val="0"/>
            <w:vAlign w:val="center"/>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2</w:t>
            </w:r>
          </w:p>
        </w:tc>
        <w:tc>
          <w:tcPr>
            <w:tcW w:w="1326" w:type="dxa"/>
            <w:noWrap w:val="0"/>
            <w:vAlign w:val="center"/>
          </w:tcPr>
          <w:p>
            <w:pPr>
              <w:jc w:val="center"/>
            </w:pPr>
            <w:r>
              <w:t>12</w:t>
            </w:r>
          </w:p>
        </w:tc>
        <w:tc>
          <w:tcPr>
            <w:tcW w:w="1440" w:type="dxa"/>
            <w:noWrap w:val="0"/>
            <w:vAlign w:val="center"/>
          </w:tcPr>
          <w:p>
            <w:pPr>
              <w:jc w:val="center"/>
            </w:pPr>
            <w:r>
              <w:t>6</w:t>
            </w:r>
          </w:p>
        </w:tc>
        <w:tc>
          <w:tcPr>
            <w:tcW w:w="1440" w:type="dxa"/>
            <w:noWrap w:val="0"/>
            <w:vAlign w:val="center"/>
          </w:tcPr>
          <w:p>
            <w:pPr>
              <w:jc w:val="center"/>
              <w:rPr>
                <w:b/>
                <w:bCs/>
              </w:rPr>
            </w:pPr>
            <w:r>
              <w:rPr>
                <w:b/>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3</w:t>
            </w:r>
          </w:p>
        </w:tc>
        <w:tc>
          <w:tcPr>
            <w:tcW w:w="1326" w:type="dxa"/>
            <w:noWrap w:val="0"/>
            <w:vAlign w:val="center"/>
          </w:tcPr>
          <w:p>
            <w:pPr>
              <w:jc w:val="center"/>
              <w:rPr>
                <w:b/>
                <w:bCs/>
              </w:rPr>
            </w:pPr>
            <w:r>
              <w:rPr>
                <w:b/>
                <w:bCs/>
              </w:rPr>
              <w:t>24</w:t>
            </w:r>
          </w:p>
        </w:tc>
        <w:tc>
          <w:tcPr>
            <w:tcW w:w="1440" w:type="dxa"/>
            <w:noWrap w:val="0"/>
            <w:vAlign w:val="center"/>
          </w:tcPr>
          <w:p>
            <w:pPr>
              <w:jc w:val="center"/>
            </w:pPr>
            <w:r>
              <w:t>8</w:t>
            </w:r>
          </w:p>
        </w:tc>
        <w:tc>
          <w:tcPr>
            <w:tcW w:w="1440" w:type="dxa"/>
            <w:noWrap w:val="0"/>
            <w:vAlign w:val="center"/>
          </w:tcPr>
          <w:p>
            <w:pPr>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4</w:t>
            </w:r>
          </w:p>
        </w:tc>
        <w:tc>
          <w:tcPr>
            <w:tcW w:w="1326" w:type="dxa"/>
            <w:noWrap w:val="0"/>
            <w:vAlign w:val="center"/>
          </w:tcPr>
          <w:p>
            <w:pPr>
              <w:jc w:val="center"/>
            </w:pPr>
            <w:r>
              <w:t>48</w:t>
            </w:r>
          </w:p>
        </w:tc>
        <w:tc>
          <w:tcPr>
            <w:tcW w:w="1440" w:type="dxa"/>
            <w:noWrap w:val="0"/>
            <w:vAlign w:val="center"/>
          </w:tcPr>
          <w:p>
            <w:pPr>
              <w:jc w:val="center"/>
              <w:rPr>
                <w:b/>
                <w:bCs/>
              </w:rPr>
            </w:pPr>
            <w:r>
              <w:rPr>
                <w:b/>
                <w:bCs/>
              </w:rPr>
              <w:t>12</w:t>
            </w:r>
          </w:p>
        </w:tc>
        <w:tc>
          <w:tcPr>
            <w:tcW w:w="1440" w:type="dxa"/>
            <w:noWrap w:val="0"/>
            <w:vAlign w:val="center"/>
          </w:tcPr>
          <w:p>
            <w:pPr>
              <w:jc w:val="center"/>
            </w:pPr>
            <w: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5</w:t>
            </w:r>
          </w:p>
        </w:tc>
        <w:tc>
          <w:tcPr>
            <w:tcW w:w="1326" w:type="dxa"/>
            <w:noWrap w:val="0"/>
            <w:vAlign w:val="center"/>
          </w:tcPr>
          <w:p>
            <w:pPr>
              <w:jc w:val="center"/>
              <w:rPr>
                <w:b/>
                <w:bCs/>
              </w:rPr>
            </w:pPr>
            <w:r>
              <w:rPr>
                <w:b/>
                <w:bCs/>
              </w:rPr>
              <w:t>60</w:t>
            </w:r>
          </w:p>
        </w:tc>
        <w:tc>
          <w:tcPr>
            <w:tcW w:w="1440" w:type="dxa"/>
            <w:noWrap w:val="0"/>
            <w:vAlign w:val="center"/>
          </w:tcPr>
          <w:p>
            <w:pPr>
              <w:jc w:val="center"/>
            </w:pPr>
            <w:r>
              <w:t>12</w:t>
            </w:r>
          </w:p>
        </w:tc>
        <w:tc>
          <w:tcPr>
            <w:tcW w:w="1440" w:type="dxa"/>
            <w:noWrap w:val="0"/>
            <w:vAlign w:val="center"/>
          </w:tcPr>
          <w:p>
            <w:pPr>
              <w:jc w:val="center"/>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6</w:t>
            </w:r>
          </w:p>
        </w:tc>
        <w:tc>
          <w:tcPr>
            <w:tcW w:w="1326" w:type="dxa"/>
            <w:noWrap w:val="0"/>
            <w:vAlign w:val="center"/>
          </w:tcPr>
          <w:p>
            <w:pPr>
              <w:jc w:val="center"/>
            </w:pPr>
            <w:r>
              <w:t>66</w:t>
            </w:r>
          </w:p>
        </w:tc>
        <w:tc>
          <w:tcPr>
            <w:tcW w:w="1440" w:type="dxa"/>
            <w:noWrap w:val="0"/>
            <w:vAlign w:val="center"/>
          </w:tcPr>
          <w:p>
            <w:pPr>
              <w:jc w:val="center"/>
            </w:pPr>
            <w:r>
              <w:t>11</w:t>
            </w:r>
          </w:p>
        </w:tc>
        <w:tc>
          <w:tcPr>
            <w:tcW w:w="1440" w:type="dxa"/>
            <w:noWrap w:val="0"/>
            <w:vAlign w:val="center"/>
          </w:tcPr>
          <w:p>
            <w:pPr>
              <w:jc w:val="center"/>
              <w:rPr>
                <w:b/>
                <w:bCs/>
              </w:rPr>
            </w:pPr>
            <w:r>
              <w:rPr>
                <w:b/>
                <w:bC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7</w:t>
            </w:r>
          </w:p>
        </w:tc>
        <w:tc>
          <w:tcPr>
            <w:tcW w:w="1326" w:type="dxa"/>
            <w:noWrap w:val="0"/>
            <w:vAlign w:val="center"/>
          </w:tcPr>
          <w:p>
            <w:pPr>
              <w:jc w:val="center"/>
              <w:rPr>
                <w:b/>
                <w:bCs/>
              </w:rPr>
            </w:pPr>
            <w:r>
              <w:rPr>
                <w:b/>
                <w:bCs/>
              </w:rPr>
              <w:t>70</w:t>
            </w:r>
          </w:p>
        </w:tc>
        <w:tc>
          <w:tcPr>
            <w:tcW w:w="1440" w:type="dxa"/>
            <w:noWrap w:val="0"/>
            <w:vAlign w:val="center"/>
          </w:tcPr>
          <w:p>
            <w:pPr>
              <w:jc w:val="center"/>
            </w:pPr>
            <w:r>
              <w:t>10</w:t>
            </w:r>
          </w:p>
        </w:tc>
        <w:tc>
          <w:tcPr>
            <w:tcW w:w="1440" w:type="dxa"/>
            <w:noWrap w:val="0"/>
            <w:vAlign w:val="center"/>
          </w:tcPr>
          <w:p>
            <w:pPr>
              <w:jc w:val="center"/>
            </w:pPr>
            <w:r>
              <w:t>4</w:t>
            </w:r>
          </w:p>
        </w:tc>
      </w:tr>
      <w:tr>
        <w:tblPrEx>
          <w:tblLayout w:type="fixed"/>
          <w:tblCellMar>
            <w:top w:w="0" w:type="dxa"/>
            <w:left w:w="108" w:type="dxa"/>
            <w:bottom w:w="0" w:type="dxa"/>
            <w:right w:w="108" w:type="dxa"/>
          </w:tblCellMar>
        </w:tblPrEx>
        <w:trPr>
          <w:jc w:val="center"/>
        </w:trPr>
        <w:tc>
          <w:tcPr>
            <w:tcW w:w="1194" w:type="dxa"/>
            <w:noWrap w:val="0"/>
            <w:vAlign w:val="center"/>
          </w:tcPr>
          <w:p>
            <w:pPr>
              <w:jc w:val="center"/>
            </w:pPr>
            <w:r>
              <w:t>8</w:t>
            </w:r>
          </w:p>
        </w:tc>
        <w:tc>
          <w:tcPr>
            <w:tcW w:w="1326" w:type="dxa"/>
            <w:noWrap w:val="0"/>
            <w:vAlign w:val="center"/>
          </w:tcPr>
          <w:p>
            <w:pPr>
              <w:jc w:val="center"/>
            </w:pPr>
            <w:r>
              <w:t>70</w:t>
            </w:r>
          </w:p>
        </w:tc>
        <w:tc>
          <w:tcPr>
            <w:tcW w:w="1440" w:type="dxa"/>
            <w:noWrap w:val="0"/>
            <w:vAlign w:val="center"/>
          </w:tcPr>
          <w:p>
            <w:pPr>
              <w:jc w:val="center"/>
            </w:pPr>
            <w:r>
              <w:t>35/4</w:t>
            </w:r>
          </w:p>
        </w:tc>
        <w:tc>
          <w:tcPr>
            <w:tcW w:w="1440" w:type="dxa"/>
            <w:noWrap w:val="0"/>
            <w:vAlign w:val="center"/>
          </w:tcPr>
          <w:p>
            <w:pPr>
              <w:jc w:val="center"/>
              <w:rPr>
                <w:b/>
                <w:bCs/>
              </w:rPr>
            </w:pPr>
            <w:r>
              <w:rPr>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noWrap w:val="0"/>
            <w:vAlign w:val="center"/>
          </w:tcPr>
          <w:p>
            <w:pPr>
              <w:jc w:val="center"/>
            </w:pPr>
            <w:r>
              <w:t>9</w:t>
            </w:r>
          </w:p>
        </w:tc>
        <w:tc>
          <w:tcPr>
            <w:tcW w:w="1326" w:type="dxa"/>
            <w:noWrap w:val="0"/>
            <w:vAlign w:val="center"/>
          </w:tcPr>
          <w:p>
            <w:pPr>
              <w:jc w:val="center"/>
              <w:rPr>
                <w:b/>
                <w:bCs/>
              </w:rPr>
            </w:pPr>
            <w:r>
              <w:rPr>
                <w:b/>
                <w:bCs/>
              </w:rPr>
              <w:t>63</w:t>
            </w:r>
          </w:p>
        </w:tc>
        <w:tc>
          <w:tcPr>
            <w:tcW w:w="1440" w:type="dxa"/>
            <w:noWrap w:val="0"/>
            <w:vAlign w:val="center"/>
          </w:tcPr>
          <w:p>
            <w:pPr>
              <w:jc w:val="center"/>
            </w:pPr>
            <w:r>
              <w:t>7</w:t>
            </w:r>
          </w:p>
        </w:tc>
        <w:tc>
          <w:tcPr>
            <w:tcW w:w="1440" w:type="dxa"/>
            <w:noWrap w:val="0"/>
            <w:vAlign w:val="center"/>
          </w:tcPr>
          <w:p>
            <w:pPr>
              <w:jc w:val="center"/>
            </w:pPr>
            <w:r>
              <w:t>-7</w:t>
            </w:r>
          </w:p>
        </w:tc>
      </w:tr>
    </w:tbl>
    <w:p>
      <w:r>
        <w:t>(2)该生产函数表现出边际报酬递减。是从第5个单位的可变要素投入量开始，此时，平均产量开始大于边际产量。</w:t>
      </w:r>
    </w:p>
    <w:p>
      <w:r>
        <w:rPr>
          <w:b/>
          <w:bCs/>
        </w:rPr>
        <w:t>5.</w:t>
      </w:r>
      <w:r>
        <w:t>生产函数</w:t>
      </w:r>
      <w:r>
        <w:rPr>
          <w:color w:val="000000"/>
        </w:rPr>
        <w:t>Q＝f(L，K )</w:t>
      </w:r>
      <w:r>
        <w:t>的要素组合与产量的对应图，如图所示，这张图是以坐标平面的形式编制的。其中，横轴和纵轴分别表示劳动投入量和资本投入量，虚线交点上的数字表示与该点的要素投入组合对应的产量。</w:t>
      </w:r>
    </w:p>
    <w:p>
      <w:r>
        <w:t xml:space="preserve">（1）图中是否存在规模报酬递增、不变和递减？         </w:t>
      </w:r>
    </w:p>
    <w:p>
      <w:r>
        <w:t>（2）图中是否存在边际报酬递减？</w:t>
      </w:r>
    </w:p>
    <w:p>
      <w:r>
        <w:t>（3）图中那些要素组合处于同一条等产量曲线上？</w:t>
      </w:r>
    </w:p>
    <w:p>
      <w:pPr>
        <w:ind w:firstLine="420" w:firstLineChars="200"/>
        <w:rPr>
          <w:b/>
          <w:bCs/>
        </w:rPr>
      </w:pPr>
      <w:r>
        <mc:AlternateContent>
          <mc:Choice Requires="wps">
            <w:drawing>
              <wp:anchor distT="0" distB="0" distL="114300" distR="114300" simplePos="0" relativeHeight="251694080" behindDoc="1" locked="0" layoutInCell="1" allowOverlap="1">
                <wp:simplePos x="0" y="0"/>
                <wp:positionH relativeFrom="column">
                  <wp:posOffset>228600</wp:posOffset>
                </wp:positionH>
                <wp:positionV relativeFrom="paragraph">
                  <wp:posOffset>850900</wp:posOffset>
                </wp:positionV>
                <wp:extent cx="2514600" cy="1466850"/>
                <wp:effectExtent l="5080" t="4445" r="7620" b="14605"/>
                <wp:wrapSquare wrapText="bothSides"/>
                <wp:docPr id="29" name="文本框 29"/>
                <wp:cNvGraphicFramePr/>
                <a:graphic xmlns:a="http://schemas.openxmlformats.org/drawingml/2006/main">
                  <a:graphicData uri="http://schemas.microsoft.com/office/word/2010/wordprocessingShape">
                    <wps:wsp>
                      <wps:cNvSpPr txBox="1"/>
                      <wps:spPr>
                        <a:xfrm>
                          <a:off x="0" y="0"/>
                          <a:ext cx="2514600" cy="146685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 xml:space="preserve">  K</w:t>
                            </w:r>
                          </w:p>
                          <w:p>
                            <w:pPr>
                              <w:rPr>
                                <w:rFonts w:hint="eastAsia"/>
                              </w:rPr>
                            </w:pPr>
                            <w:r>
                              <w:rPr>
                                <w:rFonts w:hint="eastAsia"/>
                              </w:rPr>
                              <w:t xml:space="preserve">  4       85   130  165  190</w:t>
                            </w:r>
                          </w:p>
                          <w:p>
                            <w:pPr>
                              <w:rPr>
                                <w:rFonts w:hint="eastAsia"/>
                              </w:rPr>
                            </w:pPr>
                            <w:r>
                              <w:rPr>
                                <w:rFonts w:hint="eastAsia"/>
                              </w:rPr>
                              <w:t xml:space="preserve">  3       80   120  150  165</w:t>
                            </w:r>
                          </w:p>
                          <w:p>
                            <w:pPr>
                              <w:rPr>
                                <w:rFonts w:hint="eastAsia"/>
                              </w:rPr>
                            </w:pPr>
                            <w:r>
                              <w:rPr>
                                <w:rFonts w:hint="eastAsia"/>
                              </w:rPr>
                              <w:t xml:space="preserve">  2       70   100  120  130</w:t>
                            </w:r>
                          </w:p>
                          <w:p>
                            <w:pPr>
                              <w:spacing w:line="480" w:lineRule="auto"/>
                              <w:rPr>
                                <w:rFonts w:hint="eastAsia"/>
                              </w:rPr>
                            </w:pPr>
                            <w:r>
                              <w:rPr>
                                <w:rFonts w:hint="eastAsia"/>
                              </w:rPr>
                              <w:t xml:space="preserve">  1       50   70   80   85</w:t>
                            </w:r>
                          </w:p>
                          <w:p>
                            <w:pPr>
                              <w:rPr>
                                <w:rFonts w:hint="eastAsia"/>
                              </w:rPr>
                            </w:pPr>
                            <w:r>
                              <w:rPr>
                                <w:rFonts w:hint="eastAsia"/>
                              </w:rPr>
                              <w:t xml:space="preserve">     0    1    2   </w:t>
                            </w:r>
                            <w:r>
                              <w:t xml:space="preserve"> </w:t>
                            </w:r>
                            <w:r>
                              <w:rPr>
                                <w:rFonts w:hint="eastAsia"/>
                              </w:rPr>
                              <w:t xml:space="preserve"> 3    4   L</w:t>
                            </w:r>
                          </w:p>
                        </w:txbxContent>
                      </wps:txbx>
                      <wps:bodyPr upright="1"/>
                    </wps:wsp>
                  </a:graphicData>
                </a:graphic>
              </wp:anchor>
            </w:drawing>
          </mc:Choice>
          <mc:Fallback>
            <w:pict>
              <v:shape id="_x0000_s1026" o:spid="_x0000_s1026" o:spt="202" type="#_x0000_t202" style="position:absolute;left:0pt;margin-left:18pt;margin-top:67pt;height:115.5pt;width:198pt;mso-wrap-distance-bottom:0pt;mso-wrap-distance-left:9pt;mso-wrap-distance-right:9pt;mso-wrap-distance-top:0pt;z-index:-251622400;mso-width-relative:page;mso-height-relative:page;" fillcolor="#FFFFFF" filled="t" o:preferrelative="t" coordsize="21600,21600" o:gfxdata="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1Lc8LWAAAACgEAAA8AAAAAAAAAAQAgAAAAIgAAAGRycy9kb3ducmV2LnhtbFBLAQIUABQAAAAI&#10;AIdO4kAvUNXl7wEAAOsDAAAOAAAAAAAAAAEAIAAAACUBAABkcnMvZTJvRG9jLnhtbFBLBQYAAAAA&#10;BgAGAFkBAACGBQAAAAA=&#10;">
                <v:path/>
                <v:fill on="t" focussize="0,0"/>
                <v:stroke color="#FFFFFF"/>
                <v:imagedata o:title=""/>
                <o:lock v:ext="edit"/>
                <v:textbox>
                  <w:txbxContent>
                    <w:p>
                      <w:r>
                        <w:rPr>
                          <w:rFonts w:hint="eastAsia"/>
                        </w:rPr>
                        <w:t xml:space="preserve">  K</w:t>
                      </w:r>
                    </w:p>
                    <w:p>
                      <w:pPr>
                        <w:rPr>
                          <w:rFonts w:hint="eastAsia"/>
                        </w:rPr>
                      </w:pPr>
                      <w:r>
                        <w:rPr>
                          <w:rFonts w:hint="eastAsia"/>
                        </w:rPr>
                        <w:t xml:space="preserve">  4       85   130  165  190</w:t>
                      </w:r>
                    </w:p>
                    <w:p>
                      <w:pPr>
                        <w:rPr>
                          <w:rFonts w:hint="eastAsia"/>
                        </w:rPr>
                      </w:pPr>
                      <w:r>
                        <w:rPr>
                          <w:rFonts w:hint="eastAsia"/>
                        </w:rPr>
                        <w:t xml:space="preserve">  3       80   120  150  165</w:t>
                      </w:r>
                    </w:p>
                    <w:p>
                      <w:pPr>
                        <w:rPr>
                          <w:rFonts w:hint="eastAsia"/>
                        </w:rPr>
                      </w:pPr>
                      <w:r>
                        <w:rPr>
                          <w:rFonts w:hint="eastAsia"/>
                        </w:rPr>
                        <w:t xml:space="preserve">  2       70   100  120  130</w:t>
                      </w:r>
                    </w:p>
                    <w:p>
                      <w:pPr>
                        <w:spacing w:line="480" w:lineRule="auto"/>
                        <w:rPr>
                          <w:rFonts w:hint="eastAsia"/>
                        </w:rPr>
                      </w:pPr>
                      <w:r>
                        <w:rPr>
                          <w:rFonts w:hint="eastAsia"/>
                        </w:rPr>
                        <w:t xml:space="preserve">  1       50   70   80   85</w:t>
                      </w:r>
                    </w:p>
                    <w:p>
                      <w:pPr>
                        <w:rPr>
                          <w:rFonts w:hint="eastAsia"/>
                        </w:rPr>
                      </w:pPr>
                      <w:r>
                        <w:rPr>
                          <w:rFonts w:hint="eastAsia"/>
                        </w:rPr>
                        <w:t xml:space="preserve">     0    1    2   </w:t>
                      </w:r>
                      <w:r>
                        <w:t xml:space="preserve"> </w:t>
                      </w:r>
                      <w:r>
                        <w:rPr>
                          <w:rFonts w:hint="eastAsia"/>
                        </w:rPr>
                        <w:t xml:space="preserve"> 3    4   L</w:t>
                      </w:r>
                    </w:p>
                  </w:txbxContent>
                </v:textbox>
                <w10:wrap type="square"/>
              </v:shape>
            </w:pict>
          </mc:Fallback>
        </mc:AlternateContent>
      </w:r>
    </w:p>
    <w:p>
      <w:pPr>
        <w:ind w:firstLine="422" w:firstLineChars="200"/>
        <w:rPr>
          <w:b/>
          <w:bCs/>
        </w:rPr>
      </w:pPr>
    </w:p>
    <w:p>
      <w:pPr>
        <w:ind w:firstLine="422" w:firstLineChars="200"/>
        <w:rPr>
          <w:b/>
          <w:bCs/>
        </w:rPr>
      </w:pPr>
    </w:p>
    <w:p>
      <w:pPr>
        <w:ind w:firstLine="422" w:firstLineChars="200"/>
        <w:rPr>
          <w:b/>
          <w:bCs/>
        </w:rPr>
      </w:pPr>
    </w:p>
    <w:p>
      <w:pPr>
        <w:ind w:firstLine="422" w:firstLineChars="200"/>
        <w:rPr>
          <w:b/>
          <w:bCs/>
        </w:rPr>
      </w:pPr>
    </w:p>
    <w:p>
      <w:pPr>
        <w:ind w:firstLine="420" w:firstLineChars="200"/>
        <w:rPr>
          <w:b/>
          <w:bCs/>
        </w:rPr>
      </w:pPr>
      <w:r>
        <mc:AlternateContent>
          <mc:Choice Requires="wps">
            <w:drawing>
              <wp:anchor distT="0" distB="0" distL="114300" distR="114300" simplePos="0" relativeHeight="251695104" behindDoc="0" locked="0" layoutInCell="1" allowOverlap="1">
                <wp:simplePos x="0" y="0"/>
                <wp:positionH relativeFrom="column">
                  <wp:posOffset>-2291080</wp:posOffset>
                </wp:positionH>
                <wp:positionV relativeFrom="paragraph">
                  <wp:posOffset>58420</wp:posOffset>
                </wp:positionV>
                <wp:extent cx="635" cy="990600"/>
                <wp:effectExtent l="4445" t="0" r="7620" b="0"/>
                <wp:wrapNone/>
                <wp:docPr id="28" name="直接连接符 28"/>
                <wp:cNvGraphicFramePr/>
                <a:graphic xmlns:a="http://schemas.openxmlformats.org/drawingml/2006/main">
                  <a:graphicData uri="http://schemas.microsoft.com/office/word/2010/wordprocessingShape">
                    <wps:wsp>
                      <wps:cNvSpPr/>
                      <wps:spPr>
                        <a:xfrm>
                          <a:off x="0" y="0"/>
                          <a:ext cx="635" cy="990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0.4pt;margin-top:4.6pt;height:78pt;width:0.05pt;z-index:251695104;mso-width-relative:page;mso-height-relative:page;" filled="f" o:preferrelative="t" coordsize="21600,21600" o:gfxdata="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jRB/TYAAAACwEAAA8AAAAA&#10;AAAAAQAgAAAAIgAAAGRycy9kb3ducmV2LnhtbFBLAQIUABQAAAAIAIdO4kDlUYHy2wEAAJkDAAAO&#10;AAAAAAAAAAEAIAAAACcBAABkcnMvZTJvRG9jLnhtbFBLBQYAAAAABgAGAFkBAAB0BQAAAAA=&#10;">
                <v:path arrowok="t"/>
                <v:fill on="f" focussize="0,0"/>
                <v:stroke/>
                <v:imagedata o:title=""/>
                <o:lock v:ext="edit"/>
              </v:line>
            </w:pict>
          </mc:Fallback>
        </mc:AlternateContent>
      </w:r>
    </w:p>
    <w:p>
      <w:pPr>
        <w:ind w:firstLine="422" w:firstLineChars="200"/>
        <w:rPr>
          <w:b/>
          <w:bCs/>
        </w:rPr>
      </w:pPr>
    </w:p>
    <w:p>
      <w:pPr>
        <w:ind w:firstLine="422" w:firstLineChars="200"/>
        <w:rPr>
          <w:b/>
          <w:bCs/>
        </w:rPr>
      </w:pPr>
    </w:p>
    <w:p>
      <w:pPr>
        <w:ind w:firstLine="422" w:firstLineChars="200"/>
      </w:pPr>
      <w:r>
        <w:rPr>
          <w:b/>
          <w:bCs/>
        </w:rPr>
        <w:t>解：</w:t>
      </w:r>
      <w:r>
        <w:t>(1)图中存在规模报酬递减与不变。</w:t>
      </w:r>
    </w:p>
    <w:p>
      <w:r>
        <w:rPr>
          <w:b/>
          <w:bCs/>
        </w:rPr>
        <mc:AlternateContent>
          <mc:Choice Requires="wps">
            <w:drawing>
              <wp:anchor distT="0" distB="0" distL="114300" distR="114300" simplePos="0" relativeHeight="251696128" behindDoc="0" locked="0" layoutInCell="1" allowOverlap="1">
                <wp:simplePos x="0" y="0"/>
                <wp:positionH relativeFrom="column">
                  <wp:posOffset>-2291080</wp:posOffset>
                </wp:positionH>
                <wp:positionV relativeFrom="paragraph">
                  <wp:posOffset>58420</wp:posOffset>
                </wp:positionV>
                <wp:extent cx="1714500" cy="0"/>
                <wp:effectExtent l="0" t="0" r="0" b="0"/>
                <wp:wrapNone/>
                <wp:docPr id="30" name="直接连接符 30"/>
                <wp:cNvGraphicFramePr/>
                <a:graphic xmlns:a="http://schemas.openxmlformats.org/drawingml/2006/main">
                  <a:graphicData uri="http://schemas.microsoft.com/office/word/2010/wordprocessingShape">
                    <wps:wsp>
                      <wps:cNvSpPr/>
                      <wps:spPr>
                        <a:xfrm>
                          <a:off x="0" y="0"/>
                          <a:ext cx="1714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0.4pt;margin-top:4.6pt;height:0pt;width:135pt;z-index:251696128;mso-width-relative:page;mso-height-relative:page;" filled="f" o:preferrelative="t" coordsize="21600,21600" o:gfxdata="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2RTM3VAAAACAEAAA8AAAAAAAAA&#10;AQAgAAAAIgAAAGRycy9kb3ducmV2LnhtbFBLAQIUABQAAAAIAIdO4kAcr7U22wEAAJgDAAAOAAAA&#10;AAAAAAEAIAAAACQBAABkcnMvZTJvRG9jLnhtbFBLBQYAAAAABgAGAFkBAABxBQAAAAA=&#10;">
                <v:path arrowok="t"/>
                <v:fill on="f" focussize="0,0"/>
                <v:stroke/>
                <v:imagedata o:title=""/>
                <o:lock v:ext="edit"/>
              </v:line>
            </w:pict>
          </mc:Fallback>
        </mc:AlternateContent>
      </w:r>
      <w:r>
        <w:t>如70=f(1,2)与130=f(2,4)，此时生产要素增加比例为2，而产量增加比例为130/70，小于2，因此存在规模报酬递减。又如，50=f(1,1) 与 100=f(2,2) 此时生产要素增加比例为2，而产量增加比例为 100/50，等于2，因此存在规模报酬不变。</w:t>
      </w:r>
    </w:p>
    <w:p>
      <w:r>
        <w:t xml:space="preserve">  （2）图中存在边际报酬递减。如k=1保持不变，当L发生改变时，在0→1、1→2、2→3、3→4四段中，边际产量分别为50、20、10、5，可以看出边际报酬递减。</w:t>
      </w:r>
    </w:p>
    <w:p>
      <w:r>
        <w:t xml:space="preserve">  （3）f(2,1)与f(1,2)、f(3,1) 与f(1,3)、f(4,1) 与f(1,4)、f(3,2) 与f(2,3)、f(4,2) 与f(2,4)、f(4,3) 与f(3,4)分别处于Q=70、Q=80、Q=85、Q=120、Q=130、Q=165等产量曲线上。</w:t>
      </w:r>
    </w:p>
    <w:p>
      <w:pPr>
        <w:ind w:firstLine="422" w:firstLineChars="200"/>
      </w:pPr>
      <w:r>
        <w:rPr>
          <w:b/>
          <w:bCs/>
        </w:rPr>
        <w:t>6.</w:t>
      </w:r>
      <w:r>
        <w:t>已知生产函数Q＝f(L,K)=2KL- 0.5L</w:t>
      </w:r>
      <w:r>
        <w:rPr>
          <w:vertAlign w:val="superscript"/>
        </w:rPr>
        <w:t>2</w:t>
      </w:r>
      <w:r>
        <w:t>-0.5K</w:t>
      </w:r>
      <w:r>
        <w:rPr>
          <w:vertAlign w:val="superscript"/>
        </w:rPr>
        <w:t>2</w:t>
      </w:r>
      <w:r>
        <w:t xml:space="preserve">，假定厂商目前处于短期生产，且K＝10，求：     </w:t>
      </w:r>
    </w:p>
    <w:p>
      <w:r>
        <w:t>(1)写出在短期生产中该厂商关于劳动的总产量TP</w:t>
      </w:r>
      <w:r>
        <w:rPr>
          <w:vertAlign w:val="subscript"/>
        </w:rPr>
        <w:t>L</w:t>
      </w:r>
      <w:r>
        <w:t>函数、劳动的平均产量AP</w:t>
      </w:r>
      <w:r>
        <w:rPr>
          <w:vertAlign w:val="subscript"/>
        </w:rPr>
        <w:t>L</w:t>
      </w:r>
      <w:r>
        <w:t>函数和劳动的边际产量MP</w:t>
      </w:r>
      <w:r>
        <w:rPr>
          <w:vertAlign w:val="subscript"/>
        </w:rPr>
        <w:t>L</w:t>
      </w:r>
      <w:r>
        <w:t>函数。</w:t>
      </w:r>
    </w:p>
    <w:p>
      <w:r>
        <w:t>(2)分别计算当总产量TP</w:t>
      </w:r>
      <w:r>
        <w:rPr>
          <w:vertAlign w:val="subscript"/>
        </w:rPr>
        <w:t>L</w:t>
      </w:r>
      <w:r>
        <w:t>、劳动平均产量AP</w:t>
      </w:r>
      <w:r>
        <w:rPr>
          <w:vertAlign w:val="subscript"/>
        </w:rPr>
        <w:t>L</w:t>
      </w:r>
      <w:r>
        <w:t>和劳动边际产量MP</w:t>
      </w:r>
      <w:r>
        <w:rPr>
          <w:vertAlign w:val="subscript"/>
        </w:rPr>
        <w:t>L</w:t>
      </w:r>
      <w:r>
        <w:t>各自达到极大值时的厂商劳动的投入量。</w:t>
      </w:r>
    </w:p>
    <w:p>
      <w:r>
        <w:t>(3)什么时候AP</w:t>
      </w:r>
      <w:r>
        <w:rPr>
          <w:vertAlign w:val="subscript"/>
        </w:rPr>
        <w:t>L</w:t>
      </w:r>
      <w:r>
        <w:t>＝MP</w:t>
      </w:r>
      <w:r>
        <w:rPr>
          <w:vertAlign w:val="subscript"/>
        </w:rPr>
        <w:t>L</w:t>
      </w:r>
      <w:r>
        <w:t xml:space="preserve">？它的值又是多少？        </w:t>
      </w:r>
    </w:p>
    <w:p>
      <w:pPr>
        <w:ind w:firstLine="422" w:firstLineChars="200"/>
      </w:pPr>
      <w:r>
        <w:rPr>
          <w:b/>
          <w:bCs/>
        </w:rPr>
        <w:t>解：</w:t>
      </w:r>
      <w:r>
        <w:t>（1）短期生产中K是不变的，短期关于劳动的总产量函数为：</w:t>
      </w:r>
    </w:p>
    <w:p>
      <w:r>
        <w:rPr>
          <w:position w:val="-18"/>
        </w:rPr>
        <w:object>
          <v:shape id="_x0000_i1030" o:spt="75" type="#_x0000_t75" style="height:24pt;width:204pt;" o:ole="t" filled="f" o:preferrelative="t" stroked="f" coordsize="21600,21600">
            <v:path/>
            <v:fill on="f" focussize="0,0"/>
            <v:stroke on="f"/>
            <v:imagedata r:id="rId14" embosscolor="#FFFFFF" o:title=""/>
            <o:lock v:ext="edit" grouping="f" rotation="f" text="f" aspectratio="t"/>
            <w10:wrap type="none"/>
            <w10:anchorlock/>
          </v:shape>
          <o:OLEObject Type="Embed" ProgID="Equation.DSMT4" ShapeID="_x0000_i1030" DrawAspect="Content" ObjectID="_1468075730" r:id="rId13">
            <o:LockedField>false</o:LockedField>
          </o:OLEObject>
        </w:object>
      </w:r>
      <w:r>
        <w:rPr>
          <w:position w:val="-6"/>
        </w:rPr>
        <w:object>
          <v:shape id="_x0000_i1031" o:spt="75" type="#_x0000_t75" style="height:16pt;width:91pt;" o:ole="t" filled="f" o:preferrelative="t" stroked="f" coordsize="21600,21600">
            <v:path/>
            <v:fill on="f" focussize="0,0"/>
            <v:stroke on="f"/>
            <v:imagedata r:id="rId16" embosscolor="#FFFFFF" o:title=""/>
            <o:lock v:ext="edit" grouping="f" rotation="f" text="f" aspectratio="t"/>
            <w10:wrap type="none"/>
            <w10:anchorlock/>
          </v:shape>
          <o:OLEObject Type="Embed" ProgID="Equation.DSMT4" ShapeID="_x0000_i1031" DrawAspect="Content" ObjectID="_1468075731" r:id="rId15">
            <o:LockedField>false</o:LockedField>
          </o:OLEObject>
        </w:object>
      </w:r>
    </w:p>
    <w:p>
      <w:r>
        <w:t>劳动的平均产量函数为：</w:t>
      </w:r>
    </w:p>
    <w:p>
      <w:r>
        <w:rPr>
          <w:position w:val="-24"/>
        </w:rPr>
        <w:object>
          <v:shape id="_x0000_i1032" o:spt="75" type="#_x0000_t75" style="height:33pt;width:226pt;" o:ole="t" filled="f" o:preferrelative="t" stroked="f" coordsize="21600,21600">
            <v:path/>
            <v:fill on="f" focussize="0,0"/>
            <v:stroke on="f"/>
            <v:imagedata r:id="rId18" embosscolor="#FFFFFF" o:title=""/>
            <o:lock v:ext="edit" grouping="f" rotation="f" text="f" aspectratio="t"/>
            <w10:wrap type="none"/>
            <w10:anchorlock/>
          </v:shape>
          <o:OLEObject Type="Embed" ProgID="Equation.DSMT4" ShapeID="_x0000_i1032" DrawAspect="Content" ObjectID="_1468075732" r:id="rId17">
            <o:LockedField>false</o:LockedField>
          </o:OLEObject>
        </w:object>
      </w:r>
    </w:p>
    <w:p>
      <w:r>
        <w:t>劳动的边际产量函数为：</w:t>
      </w:r>
      <w:r>
        <w:rPr>
          <w:position w:val="-16"/>
        </w:rPr>
        <w:object>
          <v:shape id="_x0000_i1033" o:spt="75" type="#_x0000_t75" style="height:27pt;width:211pt;" o:ole="t" filled="f" o:preferrelative="t" stroked="f" coordsize="21600,21600">
            <v:path/>
            <v:fill on="f" focussize="0,0"/>
            <v:stroke on="f"/>
            <v:imagedata r:id="rId20" embosscolor="#FFFFFF" o:title=""/>
            <o:lock v:ext="edit" grouping="f" rotation="f" text="f" aspectratio="t"/>
            <w10:wrap type="none"/>
            <w10:anchorlock/>
          </v:shape>
          <o:OLEObject Type="Embed" ProgID="Equation.DSMT4" ShapeID="_x0000_i1033" DrawAspect="Content" ObjectID="_1468075733" r:id="rId19">
            <o:LockedField>false</o:LockedField>
          </o:OLEObject>
        </w:object>
      </w:r>
    </w:p>
    <w:p>
      <w:r>
        <w:t>（2）当</w:t>
      </w:r>
      <w:r>
        <w:rPr>
          <w:position w:val="-12"/>
        </w:rPr>
        <w:object>
          <v:shape id="_x0000_i1034" o:spt="75" type="#_x0000_t75" style="height:18pt;width:42.95pt;" o:ole="t" filled="f" o:preferrelative="t" stroked="f" coordsize="21600,21600">
            <v:path/>
            <v:fill on="f" focussize="0,0"/>
            <v:stroke on="f"/>
            <v:imagedata r:id="rId22" embosscolor="#FFFFFF" o:title=""/>
            <o:lock v:ext="edit" grouping="f" rotation="f" text="f" aspectratio="t"/>
            <w10:wrap type="none"/>
            <w10:anchorlock/>
          </v:shape>
          <o:OLEObject Type="Embed" ProgID="Equation.DSMT4" ShapeID="_x0000_i1034" DrawAspect="Content" ObjectID="_1468075734" r:id="rId21">
            <o:LockedField>false</o:LockedField>
          </o:OLEObject>
        </w:object>
      </w:r>
      <w:r>
        <w:t>时，即</w:t>
      </w:r>
      <w:r>
        <w:rPr>
          <w:position w:val="-6"/>
        </w:rPr>
        <w:object>
          <v:shape id="_x0000_i1035" o:spt="75" type="#_x0000_t75" style="height:13.95pt;width:89pt;" o:ole="t" filled="f" o:preferrelative="t" stroked="f" coordsize="21600,21600">
            <v:path/>
            <v:fill on="f" focussize="0,0"/>
            <v:stroke on="f"/>
            <v:imagedata r:id="rId24" embosscolor="#FFFFFF" o:title=""/>
            <o:lock v:ext="edit" grouping="f" rotation="f" text="f" aspectratio="t"/>
            <w10:wrap type="none"/>
            <w10:anchorlock/>
          </v:shape>
          <o:OLEObject Type="Embed" ProgID="Equation.DSMT4" ShapeID="_x0000_i1035" DrawAspect="Content" ObjectID="_1468075735" r:id="rId23">
            <o:LockedField>false</o:LockedField>
          </o:OLEObject>
        </w:object>
      </w:r>
      <w:r>
        <w:t>时，</w:t>
      </w:r>
      <w:r>
        <w:rPr>
          <w:position w:val="-12"/>
        </w:rPr>
        <w:object>
          <v:shape id="_x0000_i1036" o:spt="75" type="#_x0000_t75" style="height:18pt;width:21pt;" o:ole="t" filled="f" o:preferrelative="t" stroked="f" coordsize="21600,21600">
            <v:path/>
            <v:fill on="f" focussize="0,0"/>
            <v:stroke on="f"/>
            <v:imagedata r:id="rId26" embosscolor="#FFFFFF" o:title=""/>
            <o:lock v:ext="edit" grouping="f" rotation="f" text="f" aspectratio="t"/>
            <w10:wrap type="none"/>
            <w10:anchorlock/>
          </v:shape>
          <o:OLEObject Type="Embed" ProgID="Equation.DSMT4" ShapeID="_x0000_i1036" DrawAspect="Content" ObjectID="_1468075736" r:id="rId25">
            <o:LockedField>false</o:LockedField>
          </o:OLEObject>
        </w:object>
      </w:r>
      <w:r>
        <w:t xml:space="preserve">达到极大值 </w:t>
      </w:r>
    </w:p>
    <w:p>
      <w:r>
        <w:t>当</w:t>
      </w:r>
      <w:r>
        <w:rPr>
          <w:position w:val="-12"/>
        </w:rPr>
        <w:object>
          <v:shape id="_x0000_i1037" o:spt="75" type="#_x0000_t75" style="height:18pt;width:57pt;" o:ole="t" filled="f" o:preferrelative="t" stroked="f" coordsize="21600,21600">
            <v:path/>
            <v:fill on="f" focussize="0,0"/>
            <v:stroke on="f"/>
            <v:imagedata r:id="rId28" embosscolor="#FFFFFF" o:title=""/>
            <o:lock v:ext="edit" grouping="f" rotation="f" text="f" aspectratio="t"/>
            <w10:wrap type="none"/>
            <w10:anchorlock/>
          </v:shape>
          <o:OLEObject Type="Embed" ProgID="Equation.DSMT4" ShapeID="_x0000_i1037" DrawAspect="Content" ObjectID="_1468075737" r:id="rId27">
            <o:LockedField>false</o:LockedField>
          </o:OLEObject>
        </w:object>
      </w:r>
      <w:r>
        <w:t>时，即</w:t>
      </w:r>
      <w:r>
        <w:rPr>
          <w:position w:val="-24"/>
        </w:rPr>
        <w:object>
          <v:shape id="_x0000_i1038" o:spt="75" type="#_x0000_t75" style="height:31pt;width:114pt;" o:ole="t" filled="f" o:preferrelative="t" stroked="f" coordsize="21600,21600">
            <v:path/>
            <v:fill on="f" focussize="0,0"/>
            <v:stroke on="f"/>
            <v:imagedata r:id="rId30" embosscolor="#FFFFFF" o:title=""/>
            <o:lock v:ext="edit" grouping="f" rotation="f" text="f" aspectratio="t"/>
            <w10:wrap type="none"/>
            <w10:anchorlock/>
          </v:shape>
          <o:OLEObject Type="Embed" ProgID="Equation.DSMT4" ShapeID="_x0000_i1038" DrawAspect="Content" ObjectID="_1468075738" r:id="rId29">
            <o:LockedField>false</o:LockedField>
          </o:OLEObject>
        </w:object>
      </w:r>
      <w:r>
        <w:t>，</w:t>
      </w:r>
      <w:r>
        <w:rPr>
          <w:position w:val="-6"/>
        </w:rPr>
        <w:object>
          <v:shape id="_x0000_i1039" o:spt="75" type="#_x0000_t75" style="height:13.95pt;width:30pt;" o:ole="t" filled="f" o:preferrelative="t" stroked="f" coordsize="21600,21600">
            <v:path/>
            <v:fill on="f" focussize="0,0"/>
            <v:stroke on="f"/>
            <v:imagedata r:id="rId32" embosscolor="#FFFFFF" o:title=""/>
            <o:lock v:ext="edit" grouping="f" rotation="f" text="f" aspectratio="t"/>
            <w10:wrap type="none"/>
            <w10:anchorlock/>
          </v:shape>
          <o:OLEObject Type="Embed" ProgID="Equation.DSMT4" ShapeID="_x0000_i1039" DrawAspect="Content" ObjectID="_1468075739" r:id="rId31">
            <o:LockedField>false</o:LockedField>
          </o:OLEObject>
        </w:object>
      </w:r>
      <w:r>
        <w:t>时，</w:t>
      </w:r>
      <w:r>
        <w:rPr>
          <w:position w:val="-12"/>
        </w:rPr>
        <w:object>
          <v:shape id="_x0000_i1040" o:spt="75" type="#_x0000_t75" style="height:18pt;width:22pt;" o:ole="t" filled="f" o:preferrelative="t" stroked="f" coordsize="21600,21600">
            <v:path/>
            <v:fill on="f" focussize="0,0"/>
            <v:stroke on="f"/>
            <v:imagedata r:id="rId34" embosscolor="#FFFFFF" o:title=""/>
            <o:lock v:ext="edit" grouping="f" rotation="f" text="f" aspectratio="t"/>
            <w10:wrap type="none"/>
            <w10:anchorlock/>
          </v:shape>
          <o:OLEObject Type="Embed" ProgID="Equation.DSMT4" ShapeID="_x0000_i1040" DrawAspect="Content" ObjectID="_1468075740" r:id="rId33">
            <o:LockedField>false</o:LockedField>
          </o:OLEObject>
        </w:object>
      </w:r>
      <w:r>
        <w:t>达到极大值</w:t>
      </w:r>
    </w:p>
    <w:p>
      <w:r>
        <w:rPr>
          <w:position w:val="-14"/>
        </w:rPr>
        <w:object>
          <v:shape id="_x0000_i1041" o:spt="75" type="#_x0000_t75" style="height:24.95pt;width:110pt;" o:ole="t" filled="f" o:preferrelative="t" stroked="f" coordsize="21600,21600">
            <v:path/>
            <v:fill on="f" focussize="0,0"/>
            <v:stroke on="f"/>
            <v:imagedata r:id="rId36" embosscolor="#FFFFFF" o:title=""/>
            <o:lock v:ext="edit" grouping="f" rotation="f" text="f" aspectratio="t"/>
            <w10:wrap type="none"/>
            <w10:anchorlock/>
          </v:shape>
          <o:OLEObject Type="Embed" ProgID="Equation.DSMT4" ShapeID="_x0000_i1041" DrawAspect="Content" ObjectID="_1468075741" r:id="rId35">
            <o:LockedField>false</o:LockedField>
          </o:OLEObject>
        </w:object>
      </w:r>
      <w:r>
        <w:t>，说明</w:t>
      </w:r>
      <w:r>
        <w:rPr>
          <w:position w:val="-12"/>
        </w:rPr>
        <w:object>
          <v:shape id="_x0000_i1042" o:spt="75" type="#_x0000_t75" style="height:18pt;width:24.95pt;" o:ole="t" filled="f" o:preferrelative="t" stroked="f" coordsize="21600,21600">
            <v:path/>
            <v:fill on="f" focussize="0,0"/>
            <v:stroke on="f"/>
            <v:imagedata r:id="rId38" embosscolor="#FFFFFF" o:title=""/>
            <o:lock v:ext="edit" grouping="f" rotation="f" text="f" aspectratio="t"/>
            <w10:wrap type="none"/>
            <w10:anchorlock/>
          </v:shape>
          <o:OLEObject Type="Embed" ProgID="Equation.DSMT4" ShapeID="_x0000_i1042" DrawAspect="Content" ObjectID="_1468075742" r:id="rId37">
            <o:LockedField>false</o:LockedField>
          </o:OLEObject>
        </w:object>
      </w:r>
      <w:r>
        <w:t>处于递减阶段</w:t>
      </w:r>
    </w:p>
    <w:p>
      <w:r>
        <w:t>（3）</w:t>
      </w:r>
      <w:r>
        <w:rPr>
          <w:position w:val="-12"/>
        </w:rPr>
        <w:object>
          <v:shape id="_x0000_i1043" o:spt="75" type="#_x0000_t75" style="height:18pt;width:105pt;" o:ole="t" filled="f" o:preferrelative="t" stroked="f" coordsize="21600,21600">
            <v:path/>
            <v:fill on="f" focussize="0,0"/>
            <v:stroke on="f"/>
            <v:imagedata r:id="rId40" embosscolor="#FFFFFF" o:title=""/>
            <o:lock v:ext="edit" grouping="f" rotation="f" text="f" aspectratio="t"/>
            <w10:wrap type="none"/>
            <w10:anchorlock/>
          </v:shape>
          <o:OLEObject Type="Embed" ProgID="Equation.DSMT4" ShapeID="_x0000_i1043" DrawAspect="Content" ObjectID="_1468075743" r:id="rId39">
            <o:LockedField>false</o:LockedField>
          </o:OLEObject>
        </w:object>
      </w:r>
    </w:p>
    <w:p>
      <w:pPr>
        <w:ind w:firstLine="422" w:firstLineChars="200"/>
      </w:pPr>
      <w:r>
        <w:rPr>
          <w:b/>
          <w:bCs/>
        </w:rPr>
        <w:t>7.</w:t>
      </w:r>
      <w:r>
        <w:t>已知生产函数为：(a)Q=4</w:t>
      </w:r>
      <w:r>
        <w:rPr>
          <w:position w:val="-6"/>
        </w:rPr>
        <w:object>
          <v:shape id="_x0000_i1044" o:spt="75" type="#_x0000_t75" style="height:17pt;width:28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44" DrawAspect="Content" ObjectID="_1468075744" r:id="rId41">
            <o:LockedField>false</o:LockedField>
          </o:OLEObject>
        </w:object>
      </w:r>
      <w:r>
        <w:t>,(b)Q=min(3K,4L).分别求厂商的扩展线函数。</w:t>
      </w:r>
    </w:p>
    <w:p>
      <w:pPr>
        <w:ind w:firstLine="422" w:firstLineChars="200"/>
      </w:pPr>
      <w:r>
        <w:rPr>
          <w:b/>
        </w:rPr>
        <w:t>解：</w:t>
      </w:r>
      <w:r>
        <w:t>（a）对于生产函数(a)Q=4</w:t>
      </w:r>
      <w:r>
        <w:rPr>
          <w:position w:val="-6"/>
        </w:rPr>
        <w:object>
          <v:shape id="_x0000_i1045" o:spt="75" type="#_x0000_t75" style="height:17pt;width:28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45" DrawAspect="Content" ObjectID="_1468075745" r:id="rId42">
            <o:LockedField>false</o:LockedField>
          </o:OLEObject>
        </w:object>
      </w:r>
      <w:r>
        <w:t>,   MP</w:t>
      </w:r>
      <w:r>
        <w:rPr>
          <w:vertAlign w:val="subscript"/>
        </w:rPr>
        <w:t>K</w:t>
      </w:r>
      <w:r>
        <w:t>=2L</w:t>
      </w:r>
      <w:r>
        <w:rPr>
          <w:vertAlign w:val="superscript"/>
        </w:rPr>
        <w:t>1/2</w:t>
      </w:r>
      <w:r>
        <w:t>K</w:t>
      </w:r>
      <w:r>
        <w:rPr>
          <w:vertAlign w:val="superscript"/>
        </w:rPr>
        <w:t>-1/2</w:t>
      </w:r>
      <w:r>
        <w:t xml:space="preserve">    MP</w:t>
      </w:r>
      <w:r>
        <w:rPr>
          <w:vertAlign w:val="subscript"/>
        </w:rPr>
        <w:t>L</w:t>
      </w:r>
      <w:r>
        <w:t>=2K</w:t>
      </w:r>
      <w:r>
        <w:rPr>
          <w:vertAlign w:val="superscript"/>
        </w:rPr>
        <w:t>1/2</w:t>
      </w:r>
      <w:r>
        <w:t>L</w:t>
      </w:r>
      <w:r>
        <w:rPr>
          <w:vertAlign w:val="superscript"/>
        </w:rPr>
        <w:t>-1/2</w:t>
      </w:r>
    </w:p>
    <w:p>
      <w:r>
        <w:t xml:space="preserve">  </w:t>
      </w:r>
      <w:r>
        <w:rPr>
          <w:rFonts w:hint="eastAsia" w:ascii="宋体" w:hAnsi="宋体" w:cs="宋体"/>
        </w:rPr>
        <w:t>∵</w:t>
      </w:r>
      <w:r>
        <w:t>MP</w:t>
      </w:r>
      <w:r>
        <w:rPr>
          <w:vertAlign w:val="subscript"/>
        </w:rPr>
        <w:t>K</w:t>
      </w:r>
      <w:r>
        <w:t>/ MP</w:t>
      </w:r>
      <w:r>
        <w:rPr>
          <w:vertAlign w:val="subscript"/>
        </w:rPr>
        <w:t>L</w:t>
      </w:r>
      <w:r>
        <w:t>=P</w:t>
      </w:r>
      <w:r>
        <w:rPr>
          <w:vertAlign w:val="subscript"/>
        </w:rPr>
        <w:t>K</w:t>
      </w:r>
      <w:r>
        <w:t>/P</w:t>
      </w:r>
      <w:r>
        <w:rPr>
          <w:vertAlign w:val="subscript"/>
        </w:rPr>
        <w:t xml:space="preserve">L        </w:t>
      </w:r>
      <w:r>
        <w:rPr>
          <w:rFonts w:hint="eastAsia" w:ascii="宋体" w:hAnsi="宋体" w:cs="宋体"/>
        </w:rPr>
        <w:t>∴</w:t>
      </w:r>
      <w:r>
        <w:t>2L</w:t>
      </w:r>
      <w:r>
        <w:rPr>
          <w:vertAlign w:val="superscript"/>
        </w:rPr>
        <w:t>1/2</w:t>
      </w:r>
      <w:r>
        <w:t>K</w:t>
      </w:r>
      <w:r>
        <w:rPr>
          <w:vertAlign w:val="superscript"/>
        </w:rPr>
        <w:t>-1/2</w:t>
      </w:r>
      <w:r>
        <w:t>/2K</w:t>
      </w:r>
      <w:r>
        <w:rPr>
          <w:vertAlign w:val="superscript"/>
        </w:rPr>
        <w:t>1/2</w:t>
      </w:r>
      <w:r>
        <w:t>L</w:t>
      </w:r>
      <w:r>
        <w:rPr>
          <w:vertAlign w:val="superscript"/>
        </w:rPr>
        <w:t>-1/2</w:t>
      </w:r>
      <w:r>
        <w:t>= P</w:t>
      </w:r>
      <w:r>
        <w:rPr>
          <w:vertAlign w:val="subscript"/>
        </w:rPr>
        <w:t>K</w:t>
      </w:r>
      <w:r>
        <w:t>/P</w:t>
      </w:r>
      <w:r>
        <w:rPr>
          <w:vertAlign w:val="subscript"/>
        </w:rPr>
        <w:t xml:space="preserve">L      </w:t>
      </w:r>
    </w:p>
    <w:p>
      <w:pPr>
        <w:ind w:firstLine="210" w:firstLineChars="100"/>
      </w:pPr>
      <w:r>
        <w:t>即 L/K= P</w:t>
      </w:r>
      <w:r>
        <w:rPr>
          <w:vertAlign w:val="subscript"/>
        </w:rPr>
        <w:t>K</w:t>
      </w:r>
      <w:r>
        <w:t>/P</w:t>
      </w:r>
      <w:r>
        <w:rPr>
          <w:vertAlign w:val="subscript"/>
        </w:rPr>
        <w:t xml:space="preserve">L   </w:t>
      </w:r>
      <w:r>
        <w:t>则</w:t>
      </w:r>
      <w:r>
        <w:rPr>
          <w:vertAlign w:val="subscript"/>
        </w:rPr>
        <w:t xml:space="preserve">   </w:t>
      </w:r>
      <w:r>
        <w:t xml:space="preserve">K= </w:t>
      </w:r>
      <w:r>
        <w:rPr>
          <w:position w:val="-30"/>
        </w:rPr>
        <w:object>
          <v:shape id="_x0000_i1046" o:spt="75" type="#_x0000_t75" style="height:35pt;width:19pt;" o:ole="t" filled="f" o:preferrelative="t" stroked="f" coordsize="21600,21600">
            <v:path/>
            <v:fill on="f" focussize="0,0"/>
            <v:stroke on="f"/>
            <v:imagedata r:id="rId44" embosscolor="#FFFFFF" o:title=""/>
            <o:lock v:ext="edit" grouping="f" rotation="f" text="f" aspectratio="t"/>
            <w10:wrap type="none"/>
            <w10:anchorlock/>
          </v:shape>
          <o:OLEObject Type="Embed" ProgID="Equation.3" ShapeID="_x0000_i1046" DrawAspect="Content" ObjectID="_1468075746" r:id="rId43">
            <o:LockedField>false</o:LockedField>
          </o:OLEObject>
        </w:object>
      </w:r>
      <w:r>
        <w:t>L为厂商的扩展线函数。</w:t>
      </w:r>
    </w:p>
    <w:p>
      <w:r>
        <w:t>(b)生产函数Q=min(3K,4L)是定比生产函数，厂商按照K/L=4/3固定投入比例进行生产，且厂商的生产均衡点在直线K=</w:t>
      </w:r>
      <w:r>
        <w:rPr>
          <w:position w:val="-24"/>
        </w:rPr>
        <w:object>
          <v:shape id="_x0000_i1047" o:spt="75" type="#_x0000_t75" style="height:31pt;width:12pt;" o:ole="t" filled="f" o:preferrelative="t" stroked="f" coordsize="21600,21600">
            <v:path/>
            <v:fill on="f" focussize="0,0"/>
            <v:stroke on="f"/>
            <v:imagedata r:id="rId46" embosscolor="#FFFFFF" o:title=""/>
            <o:lock v:ext="edit" grouping="f" rotation="f" text="f" aspectratio="t"/>
            <w10:wrap type="none"/>
            <w10:anchorlock/>
          </v:shape>
          <o:OLEObject Type="Embed" ProgID="Equation.3" ShapeID="_x0000_i1047" DrawAspect="Content" ObjectID="_1468075747" r:id="rId45">
            <o:LockedField>false</o:LockedField>
          </o:OLEObject>
        </w:object>
      </w:r>
      <w:r>
        <w:t>L上，即厂商的扩展线函数为K=</w:t>
      </w:r>
      <w:r>
        <w:rPr>
          <w:position w:val="-24"/>
        </w:rPr>
        <w:object>
          <v:shape id="_x0000_i1048" o:spt="75" type="#_x0000_t75" style="height:31pt;width:12pt;" o:ole="t" filled="f" o:preferrelative="t" stroked="f" coordsize="21600,21600">
            <v:path/>
            <v:fill on="f" focussize="0,0"/>
            <v:stroke on="f"/>
            <v:imagedata r:id="rId48" embosscolor="#FFFFFF" o:title=""/>
            <o:lock v:ext="edit" grouping="f" rotation="f" text="f" aspectratio="t"/>
            <w10:wrap type="none"/>
            <w10:anchorlock/>
          </v:shape>
          <o:OLEObject Type="Embed" ProgID="Equation.3" ShapeID="_x0000_i1048" DrawAspect="Content" ObjectID="_1468075748" r:id="rId47">
            <o:LockedField>false</o:LockedField>
          </o:OLEObject>
        </w:object>
      </w:r>
      <w:r>
        <w:t>L。</w:t>
      </w:r>
    </w:p>
    <w:p>
      <w:pPr>
        <w:pStyle w:val="5"/>
        <w:tabs>
          <w:tab w:val="clear" w:pos="4160"/>
          <w:tab w:val="clear" w:pos="8300"/>
        </w:tabs>
        <w:ind w:firstLine="422" w:firstLineChars="200"/>
        <w:rPr>
          <w:rFonts w:ascii="Times New Roman" w:hAnsi="Times New Roman"/>
          <w:sz w:val="21"/>
        </w:rPr>
      </w:pPr>
      <w:r>
        <w:rPr>
          <w:rFonts w:ascii="Times New Roman" w:hAnsi="Times New Roman"/>
          <w:b/>
          <w:sz w:val="21"/>
        </w:rPr>
        <w:t>8</w:t>
      </w:r>
      <w:r>
        <w:rPr>
          <w:rFonts w:ascii="Times New Roman" w:hAnsi="Times New Roman"/>
          <w:sz w:val="21"/>
        </w:rPr>
        <w:t>.已知生产函数为</w:t>
      </w:r>
      <w:r>
        <w:rPr>
          <w:rFonts w:ascii="Times New Roman" w:hAnsi="Times New Roman"/>
          <w:position w:val="-10"/>
          <w:sz w:val="21"/>
        </w:rPr>
        <w:object>
          <v:shape id="_x0000_i1049" o:spt="75" type="#_x0000_t75" style="height:26pt;width:58pt;" o:ole="t" filled="f" o:preferrelative="t" stroked="f" coordsize="21600,21600">
            <v:path/>
            <v:fill on="f" focussize="0,0"/>
            <v:stroke on="f"/>
            <v:imagedata r:id="rId9" embosscolor="#FFFFFF" o:title=""/>
            <o:lock v:ext="edit" grouping="f" rotation="f" text="f" aspectratio="t"/>
            <w10:wrap type="none"/>
            <w10:anchorlock/>
          </v:shape>
          <o:OLEObject Type="Embed" ProgID="Equation.DSMT4" ShapeID="_x0000_i1049" DrawAspect="Content" ObjectID="_1468075749" r:id="rId49">
            <o:LockedField>false</o:LockedField>
          </o:OLEObject>
        </w:object>
      </w:r>
      <w:r>
        <w:rPr>
          <w:rFonts w:ascii="Times New Roman" w:hAnsi="Times New Roman"/>
          <w:sz w:val="21"/>
        </w:rPr>
        <w:t>。判断：（1）在长期生产中，该生产函数的规模报酬属于哪一种类型？（2）在短期生产中，该生产函数是否受边际报酬递减规律的支配？</w:t>
      </w:r>
    </w:p>
    <w:p>
      <w:pPr>
        <w:ind w:firstLine="422" w:firstLineChars="200"/>
      </w:pPr>
      <w:r>
        <w:rPr>
          <w:b/>
          <w:bCs/>
        </w:rPr>
        <w:t>解：</w:t>
      </w:r>
      <w:r>
        <w:t>（1）</w:t>
      </w:r>
      <w:r>
        <w:rPr>
          <w:position w:val="-14"/>
        </w:rPr>
        <w:object>
          <v:shape id="_x0000_i1050" o:spt="75" type="#_x0000_t75" style="height:28pt;width:110pt;" o:ole="t" filled="f" o:preferrelative="t" stroked="f" coordsize="21600,21600">
            <v:path/>
            <v:fill on="f" focussize="0,0"/>
            <v:stroke on="f"/>
            <v:imagedata r:id="rId51" embosscolor="#FFFFFF" o:title=""/>
            <o:lock v:ext="edit" grouping="f" rotation="f" text="f" aspectratio="t"/>
            <w10:wrap type="none"/>
            <w10:anchorlock/>
          </v:shape>
          <o:OLEObject Type="Embed" ProgID="Equation.DSMT4" ShapeID="_x0000_i1050" DrawAspect="Content" ObjectID="_1468075750" r:id="rId50">
            <o:LockedField>false</o:LockedField>
          </o:OLEObject>
        </w:object>
      </w:r>
    </w:p>
    <w:p>
      <w:r>
        <w:rPr>
          <w:position w:val="-14"/>
        </w:rPr>
        <w:object>
          <v:shape id="_x0000_i1051" o:spt="75" type="#_x0000_t75" style="height:28pt;width:256pt;" o:ole="t" filled="f" o:preferrelative="t" stroked="f" coordsize="21600,21600">
            <v:path/>
            <v:fill on="f" focussize="0,0"/>
            <v:stroke on="f"/>
            <v:imagedata r:id="rId53" embosscolor="#FFFFFF" o:title=""/>
            <o:lock v:ext="edit" grouping="f" rotation="f" text="f" aspectratio="t"/>
            <w10:wrap type="none"/>
            <w10:anchorlock/>
          </v:shape>
          <o:OLEObject Type="Embed" ProgID="Equation.DSMT4" ShapeID="_x0000_i1051" DrawAspect="Content" ObjectID="_1468075751" r:id="rId52">
            <o:LockedField>false</o:LockedField>
          </o:OLEObject>
        </w:object>
      </w:r>
    </w:p>
    <w:p>
      <w:r>
        <w:t>所以，在长期生产中，该生产函数属于规模报酬不变。</w:t>
      </w:r>
    </w:p>
    <w:p>
      <w:r>
        <w:t>（2）假定资本的投入量不变，用</w:t>
      </w:r>
      <w:r>
        <w:rPr>
          <w:position w:val="-4"/>
        </w:rPr>
        <w:object>
          <v:shape id="_x0000_i1052" o:spt="75" type="#_x0000_t75" style="height:16pt;width:13pt;" o:ole="t" filled="f" o:preferrelative="t" stroked="f" coordsize="21600,21600">
            <v:path/>
            <v:fill on="f" focussize="0,0"/>
            <v:stroke on="f"/>
            <v:imagedata r:id="rId55" embosscolor="#FFFFFF" o:title=""/>
            <o:lock v:ext="edit" grouping="f" rotation="f" text="f" aspectratio="t"/>
            <w10:wrap type="none"/>
            <w10:anchorlock/>
          </v:shape>
          <o:OLEObject Type="Embed" ProgID="Equation.DSMT4" ShapeID="_x0000_i1052" DrawAspect="Content" ObjectID="_1468075752" r:id="rId54">
            <o:LockedField>false</o:LockedField>
          </o:OLEObject>
        </w:object>
      </w:r>
      <w:r>
        <w:t>表示，</w:t>
      </w:r>
      <w:r>
        <w:rPr>
          <w:position w:val="-4"/>
        </w:rPr>
        <w:object>
          <v:shape id="_x0000_i1053" o:spt="75" type="#_x0000_t75" style="height:13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DSMT4" ShapeID="_x0000_i1053" DrawAspect="Content" ObjectID="_1468075753" r:id="rId56">
            <o:LockedField>false</o:LockedField>
          </o:OLEObject>
        </w:object>
      </w:r>
      <w:r>
        <w:t>投入量可变，</w:t>
      </w:r>
    </w:p>
    <w:p>
      <w:r>
        <w:t>所以，生产函数</w:t>
      </w:r>
      <w:r>
        <w:rPr>
          <w:position w:val="-10"/>
        </w:rPr>
        <w:object>
          <v:shape id="_x0000_i1054" o:spt="75" type="#_x0000_t75" style="height:26pt;width:59pt;" o:ole="t" filled="f" o:preferrelative="t" stroked="f" coordsize="21600,21600">
            <v:path/>
            <v:fill on="f" focussize="0,0"/>
            <v:stroke on="f"/>
            <v:imagedata r:id="rId59" embosscolor="#FFFFFF" o:title=""/>
            <o:lock v:ext="edit" grouping="f" rotation="f" text="f" aspectratio="t"/>
            <w10:wrap type="none"/>
            <w10:anchorlock/>
          </v:shape>
          <o:OLEObject Type="Embed" ProgID="Equation.DSMT4" ShapeID="_x0000_i1054" DrawAspect="Content" ObjectID="_1468075754" r:id="rId58">
            <o:LockedField>false</o:LockedField>
          </o:OLEObject>
        </w:object>
      </w:r>
      <w:r>
        <w:t>，这时，劳动的边际产量为</w:t>
      </w:r>
      <w:r>
        <w:rPr>
          <w:position w:val="-24"/>
        </w:rPr>
        <w:object>
          <v:shape id="_x0000_i1055" o:spt="75" type="#_x0000_t75" style="height:33pt;width:84pt;" o:ole="t" filled="f" o:preferrelative="t" stroked="f" coordsize="21600,21600">
            <v:path/>
            <v:fill on="f" focussize="0,0"/>
            <v:stroke on="f"/>
            <v:imagedata r:id="rId61" embosscolor="#FFFFFF" o:title=""/>
            <o:lock v:ext="edit" grouping="f" rotation="f" text="f" aspectratio="t"/>
            <w10:wrap type="none"/>
            <w10:anchorlock/>
          </v:shape>
          <o:OLEObject Type="Embed" ProgID="Equation.DSMT4" ShapeID="_x0000_i1055" DrawAspect="Content" ObjectID="_1468075755" r:id="rId60">
            <o:LockedField>false</o:LockedField>
          </o:OLEObject>
        </w:object>
      </w:r>
    </w:p>
    <w:p>
      <w:r>
        <w:rPr>
          <w:position w:val="-24"/>
        </w:rPr>
        <w:object>
          <v:shape id="_x0000_i1056" o:spt="75" type="#_x0000_t75" style="height:33pt;width:120pt;" o:ole="t" filled="f" o:preferrelative="t" stroked="f" coordsize="21600,21600">
            <v:path/>
            <v:fill on="f" focussize="0,0"/>
            <v:stroke on="f"/>
            <v:imagedata r:id="rId63" embosscolor="#FFFFFF" o:title=""/>
            <o:lock v:ext="edit" grouping="f" rotation="f" text="f" aspectratio="t"/>
            <w10:wrap type="none"/>
            <w10:anchorlock/>
          </v:shape>
          <o:OLEObject Type="Embed" ProgID="Equation.DSMT4" ShapeID="_x0000_i1056" DrawAspect="Content" ObjectID="_1468075756" r:id="rId62">
            <o:LockedField>false</o:LockedField>
          </o:OLEObject>
        </w:object>
      </w:r>
      <w:r>
        <w:t>，说明：当资本使用量即定时，随着使用的劳动量的增加，劳动的边际产量递减。</w:t>
      </w:r>
    </w:p>
    <w:p>
      <w:r>
        <w:t>同理，</w:t>
      </w:r>
      <w:r>
        <w:rPr>
          <w:position w:val="-24"/>
        </w:rPr>
        <w:object>
          <v:shape id="_x0000_i1057" o:spt="75" type="#_x0000_t75" style="height:33pt;width:85pt;" o:ole="t" filled="f" o:preferrelative="t" stroked="f" coordsize="21600,21600">
            <v:path/>
            <v:fill on="f" focussize="0,0"/>
            <v:stroke on="f"/>
            <v:imagedata r:id="rId65" embosscolor="#FFFFFF" o:title=""/>
            <o:lock v:ext="edit" grouping="f" rotation="f" text="f" aspectratio="t"/>
            <w10:wrap type="none"/>
            <w10:anchorlock/>
          </v:shape>
          <o:OLEObject Type="Embed" ProgID="Equation.DSMT4" ShapeID="_x0000_i1057" DrawAspect="Content" ObjectID="_1468075757" r:id="rId64">
            <o:LockedField>false</o:LockedField>
          </o:OLEObject>
        </w:object>
      </w:r>
      <w:r>
        <w:t>，</w:t>
      </w:r>
      <w:r>
        <w:rPr>
          <w:position w:val="-24"/>
        </w:rPr>
        <w:object>
          <v:shape id="_x0000_i1058" o:spt="75" type="#_x0000_t75" style="height:33pt;width:121.95pt;" o:ole="t" filled="f" o:preferrelative="t" stroked="f" coordsize="21600,21600">
            <v:path/>
            <v:fill on="f" focussize="0,0"/>
            <v:stroke on="f"/>
            <v:imagedata r:id="rId67" embosscolor="#FFFFFF" o:title=""/>
            <o:lock v:ext="edit" grouping="f" rotation="f" text="f" aspectratio="t"/>
            <w10:wrap type="none"/>
            <w10:anchorlock/>
          </v:shape>
          <o:OLEObject Type="Embed" ProgID="Equation.DSMT4" ShapeID="_x0000_i1058" DrawAspect="Content" ObjectID="_1468075758" r:id="rId66">
            <o:LockedField>false</o:LockedField>
          </o:OLEObject>
        </w:object>
      </w:r>
      <w:r>
        <w:t>，说明：当劳动使用量即定时，随着使用的资本量的增加，资本的边际产量递减。</w:t>
      </w:r>
    </w:p>
    <w:p>
      <w:r>
        <w:t>综上，该生产函数受边际报酬递减规律的作用。</w:t>
      </w:r>
    </w:p>
    <w:p>
      <w:pPr>
        <w:ind w:left="420"/>
      </w:pPr>
      <w:r>
        <w:rPr>
          <w:b/>
        </w:rPr>
        <w:t>9．</w:t>
      </w:r>
      <w:r>
        <w:t>已知某厂商的生产函数为</w:t>
      </w:r>
    </w:p>
    <w:p>
      <w:pPr>
        <w:ind w:left="420" w:leftChars="200" w:firstLine="420" w:firstLineChars="200"/>
        <w:rPr>
          <w:i/>
        </w:rPr>
      </w:pPr>
      <w:r>
        <w:rPr>
          <w:i/>
        </w:rPr>
        <w:t>Ｑ＝ｆ（Ｋ，Ｌ）＝１５ＫＬ／（２Ｋ＋Ｌ）</w:t>
      </w:r>
    </w:p>
    <w:p>
      <w:pPr>
        <w:ind w:firstLine="420" w:firstLineChars="200"/>
      </w:pPr>
      <w:r>
        <w:t>求解</w:t>
      </w:r>
    </w:p>
    <w:p>
      <w:pPr>
        <w:ind w:firstLine="420" w:firstLineChars="200"/>
      </w:pPr>
      <w:r>
        <w:rPr>
          <w:rFonts w:hint="eastAsia" w:ascii="宋体" w:hAnsi="宋体" w:cs="宋体"/>
        </w:rPr>
        <w:t>①</w:t>
      </w:r>
      <w:r>
        <w:t>劳动的边际产量（</w:t>
      </w:r>
      <w:r>
        <w:rPr>
          <w:i/>
        </w:rPr>
        <w:t>ＭＰ</w:t>
      </w:r>
      <w:r>
        <w:rPr>
          <w:i/>
          <w:vertAlign w:val="subscript"/>
        </w:rPr>
        <w:t>Ｌ</w:t>
      </w:r>
      <w:r>
        <w:t>）及劳动的平均产量（</w:t>
      </w:r>
      <w:r>
        <w:rPr>
          <w:i/>
        </w:rPr>
        <w:t>ＡＰ</w:t>
      </w:r>
      <w:r>
        <w:rPr>
          <w:i/>
          <w:vertAlign w:val="subscript"/>
        </w:rPr>
        <w:t>Ｌ</w:t>
      </w:r>
      <w:r>
        <w:t>）函数。</w:t>
      </w:r>
    </w:p>
    <w:p>
      <w:pPr>
        <w:ind w:left="420"/>
      </w:pPr>
      <w:r>
        <w:rPr>
          <w:rFonts w:hint="eastAsia" w:ascii="宋体" w:hAnsi="宋体" w:cs="宋体"/>
        </w:rPr>
        <w:t>②</w:t>
      </w:r>
      <w:r>
        <w:t>劳动的边际产量增减性。</w:t>
      </w:r>
    </w:p>
    <w:p>
      <w:pPr>
        <w:ind w:left="420"/>
      </w:pPr>
      <w:r>
        <w:rPr>
          <w:b/>
        </w:rPr>
        <w:t>解：</w:t>
      </w:r>
      <w:r>
        <w:t>（1）MP</w:t>
      </w:r>
      <w:r>
        <w:rPr>
          <w:vertAlign w:val="subscript"/>
        </w:rPr>
        <w:t>L</w:t>
      </w:r>
      <w:r>
        <w:t>=dQ/dL=[15K(2K+L)-15KL·1]/(2K+L)</w:t>
      </w:r>
      <w:r>
        <w:rPr>
          <w:vertAlign w:val="superscript"/>
        </w:rPr>
        <w:t>2</w:t>
      </w:r>
      <w:r>
        <w:t>=30K</w:t>
      </w:r>
      <w:r>
        <w:rPr>
          <w:vertAlign w:val="superscript"/>
        </w:rPr>
        <w:t>2</w:t>
      </w:r>
      <w:r>
        <w:t>/(2K+L)</w:t>
      </w:r>
      <w:r>
        <w:rPr>
          <w:vertAlign w:val="superscript"/>
        </w:rPr>
        <w:t>2</w:t>
      </w:r>
    </w:p>
    <w:p>
      <w:pPr>
        <w:ind w:left="420" w:firstLine="420"/>
      </w:pPr>
      <w:r>
        <w:t>AP</w:t>
      </w:r>
      <w:r>
        <w:rPr>
          <w:vertAlign w:val="subscript"/>
        </w:rPr>
        <w:t>L</w:t>
      </w:r>
      <w:r>
        <w:t>=Q/L=15K/（2K+L）</w:t>
      </w:r>
    </w:p>
    <w:p>
      <w:pPr>
        <w:ind w:left="420" w:firstLine="420"/>
      </w:pPr>
      <w:r>
        <w:t>（2）令K不变，由MP</w:t>
      </w:r>
      <w:r>
        <w:rPr>
          <w:vertAlign w:val="subscript"/>
        </w:rPr>
        <w:t>L</w:t>
      </w:r>
      <w:r>
        <w:t>=30K</w:t>
      </w:r>
      <w:r>
        <w:rPr>
          <w:vertAlign w:val="superscript"/>
        </w:rPr>
        <w:t>2</w:t>
      </w:r>
      <w:r>
        <w:t>/(2K+L)</w:t>
      </w:r>
      <w:r>
        <w:rPr>
          <w:vertAlign w:val="superscript"/>
        </w:rPr>
        <w:t>2</w:t>
      </w:r>
      <w:r>
        <w:t>，得，</w:t>
      </w:r>
    </w:p>
    <w:p>
      <w:pPr>
        <w:ind w:left="420" w:firstLine="420"/>
      </w:pPr>
      <w:r>
        <w:t>MP</w:t>
      </w:r>
      <w:r>
        <w:rPr>
          <w:vertAlign w:val="subscript"/>
        </w:rPr>
        <w:t>L</w:t>
      </w:r>
      <w:r>
        <w:t>′=[-30K</w:t>
      </w:r>
      <w:r>
        <w:rPr>
          <w:vertAlign w:val="superscript"/>
        </w:rPr>
        <w:t>2</w:t>
      </w:r>
      <w:r>
        <w:t>×2（2K+L）]/（2K+L）</w:t>
      </w:r>
      <w:r>
        <w:rPr>
          <w:vertAlign w:val="superscript"/>
        </w:rPr>
        <w:t>4</w:t>
      </w:r>
      <w:r>
        <w:t>＜0，即MP</w:t>
      </w:r>
      <w:r>
        <w:rPr>
          <w:vertAlign w:val="subscript"/>
        </w:rPr>
        <w:t>L</w:t>
      </w:r>
      <w:r>
        <w:t>函数为减函数。</w:t>
      </w:r>
    </w:p>
    <w:p>
      <w:pPr>
        <w:ind w:firstLine="422" w:firstLineChars="200"/>
      </w:pPr>
      <w:r>
        <w:rPr>
          <w:b/>
        </w:rPr>
        <w:t>10</w:t>
      </w:r>
      <w:r>
        <w:t>．已知厂商的生产函数为</w:t>
      </w:r>
    </w:p>
    <w:p>
      <w:pPr>
        <w:ind w:firstLine="1260" w:firstLineChars="600"/>
        <w:rPr>
          <w:i/>
        </w:rPr>
      </w:pPr>
      <w:r>
        <w:rPr>
          <w:i/>
        </w:rPr>
        <w:t>Ｑ＝Ｌ</w:t>
      </w:r>
      <w:r>
        <w:rPr>
          <w:i/>
          <w:vertAlign w:val="superscript"/>
        </w:rPr>
        <w:t>３／７</w:t>
      </w:r>
      <w:r>
        <w:rPr>
          <w:i/>
        </w:rPr>
        <w:t>Ｋ</w:t>
      </w:r>
      <w:r>
        <w:rPr>
          <w:i/>
          <w:vertAlign w:val="superscript"/>
        </w:rPr>
        <w:t>４／７</w:t>
      </w:r>
    </w:p>
    <w:p>
      <w:pPr>
        <w:ind w:firstLine="420" w:firstLineChars="200"/>
      </w:pPr>
      <w:r>
        <w:t>又设</w:t>
      </w:r>
      <w:r>
        <w:rPr>
          <w:i/>
        </w:rPr>
        <w:t>Ｐ</w:t>
      </w:r>
      <w:r>
        <w:rPr>
          <w:i/>
          <w:vertAlign w:val="subscript"/>
        </w:rPr>
        <w:t>Ｌ</w:t>
      </w:r>
      <w:r>
        <w:t>＝3元，</w:t>
      </w:r>
      <w:r>
        <w:rPr>
          <w:i/>
        </w:rPr>
        <w:t>Ｐ</w:t>
      </w:r>
      <w:r>
        <w:rPr>
          <w:i/>
          <w:vertAlign w:val="subscript"/>
        </w:rPr>
        <w:t>Ｋ</w:t>
      </w:r>
      <w:r>
        <w:t>＝4元。求如果该厂商要生产１５０单位产品，那么他应该使用多少单位的劳动和资本才能使其降到最低？</w:t>
      </w:r>
    </w:p>
    <w:p>
      <w:pPr>
        <w:ind w:firstLine="422" w:firstLineChars="200"/>
      </w:pPr>
      <w:r>
        <w:rPr>
          <w:b/>
        </w:rPr>
        <w:t>解：</w:t>
      </w:r>
      <w:r>
        <w:t>根据生产要素最佳组合原理，即MP</w:t>
      </w:r>
      <w:r>
        <w:rPr>
          <w:vertAlign w:val="subscript"/>
        </w:rPr>
        <w:t>L</w:t>
      </w:r>
      <w:r>
        <w:t>/=MP</w:t>
      </w:r>
      <w:r>
        <w:rPr>
          <w:vertAlign w:val="subscript"/>
        </w:rPr>
        <w:t>K</w:t>
      </w:r>
      <w:r>
        <w:t>=P</w:t>
      </w:r>
      <w:r>
        <w:rPr>
          <w:vertAlign w:val="subscript"/>
        </w:rPr>
        <w:t>L</w:t>
      </w:r>
      <w:r>
        <w:t>/P</w:t>
      </w:r>
      <w:r>
        <w:rPr>
          <w:vertAlign w:val="subscript"/>
        </w:rPr>
        <w:t>K</w:t>
      </w:r>
      <w:r>
        <w:t>，则，</w:t>
      </w:r>
    </w:p>
    <w:p>
      <w:pPr>
        <w:ind w:firstLine="420" w:firstLineChars="200"/>
      </w:pPr>
      <w:r>
        <w:t xml:space="preserve">    （3/7）K</w:t>
      </w:r>
      <w:r>
        <w:rPr>
          <w:vertAlign w:val="superscript"/>
        </w:rPr>
        <w:t>4/7</w:t>
      </w:r>
      <w:r>
        <w:t>L</w:t>
      </w:r>
      <w:r>
        <w:rPr>
          <w:vertAlign w:val="superscript"/>
        </w:rPr>
        <w:t>-4/7</w:t>
      </w:r>
      <w:r>
        <w:t>/（4/7）L</w:t>
      </w:r>
      <w:r>
        <w:rPr>
          <w:vertAlign w:val="superscript"/>
        </w:rPr>
        <w:t>3/7</w:t>
      </w:r>
      <w:r>
        <w:t>K</w:t>
      </w:r>
      <w:r>
        <w:rPr>
          <w:vertAlign w:val="superscript"/>
        </w:rPr>
        <w:t>-3/7</w:t>
      </w:r>
      <w:r>
        <w:t>=3/4，得，K=L</w:t>
      </w:r>
    </w:p>
    <w:p>
      <w:pPr>
        <w:ind w:firstLine="420" w:firstLineChars="200"/>
      </w:pPr>
      <w:r>
        <w:t xml:space="preserve">    代入Q=150=Ｌ</w:t>
      </w:r>
      <w:r>
        <w:rPr>
          <w:vertAlign w:val="superscript"/>
        </w:rPr>
        <w:t>３／７</w:t>
      </w:r>
      <w:r>
        <w:t>Ｋ</w:t>
      </w:r>
      <w:r>
        <w:rPr>
          <w:vertAlign w:val="superscript"/>
        </w:rPr>
        <w:t>４／７</w:t>
      </w:r>
      <w:r>
        <w:t>，得，K=L=150</w:t>
      </w:r>
    </w:p>
    <w:p>
      <w:pPr>
        <w:ind w:firstLine="420" w:firstLineChars="200"/>
      </w:pPr>
      <w:r>
        <w:t xml:space="preserve">    最小支出为M=L·P</w:t>
      </w:r>
      <w:r>
        <w:rPr>
          <w:vertAlign w:val="subscript"/>
        </w:rPr>
        <w:t>L</w:t>
      </w:r>
      <w:r>
        <w:t>+K·P</w:t>
      </w:r>
      <w:r>
        <w:rPr>
          <w:vertAlign w:val="subscript"/>
        </w:rPr>
        <w:t>K</w:t>
      </w:r>
      <w:r>
        <w:t>=3×150+4×150=1050</w:t>
      </w:r>
    </w:p>
    <w:p>
      <w:pPr>
        <w:ind w:firstLine="422" w:firstLineChars="200"/>
      </w:pPr>
      <w:r>
        <w:rPr>
          <w:b/>
        </w:rPr>
        <w:t>11．</w:t>
      </w:r>
      <w:r>
        <w:t>已知生产函数</w:t>
      </w:r>
      <w:r>
        <w:rPr>
          <w:i/>
        </w:rPr>
        <w:t>Ｑ＝Ｌ</w:t>
      </w:r>
      <w:r>
        <w:rPr>
          <w:i/>
          <w:vertAlign w:val="superscript"/>
        </w:rPr>
        <w:t>０．５</w:t>
      </w:r>
      <w:r>
        <w:rPr>
          <w:i/>
        </w:rPr>
        <w:t>Ｋ</w:t>
      </w:r>
      <w:r>
        <w:rPr>
          <w:i/>
          <w:vertAlign w:val="superscript"/>
        </w:rPr>
        <w:t>０．５</w:t>
      </w:r>
      <w:r>
        <w:t>，试证明：该生产过程规模报酬不变。</w:t>
      </w:r>
    </w:p>
    <w:p>
      <w:r>
        <w:t xml:space="preserve">   </w:t>
      </w:r>
      <w:r>
        <w:rPr>
          <w:b/>
        </w:rPr>
        <w:t xml:space="preserve"> 证明：</w:t>
      </w:r>
      <w:r>
        <w:t>（λL）</w:t>
      </w:r>
      <w:r>
        <w:rPr>
          <w:vertAlign w:val="superscript"/>
        </w:rPr>
        <w:t>0.5</w:t>
      </w:r>
      <w:r>
        <w:t>（λK）</w:t>
      </w:r>
      <w:r>
        <w:rPr>
          <w:vertAlign w:val="superscript"/>
        </w:rPr>
        <w:t>0.5</w:t>
      </w:r>
      <w:r>
        <w:t>=λQ</w:t>
      </w:r>
    </w:p>
    <w:p>
      <w:r>
        <w:t xml:space="preserve">          故，生产过程规模报酬不变。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2"/>
    <w:multiLevelType w:val="multilevel"/>
    <w:tmpl w:val="0000000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3"/>
    <w:multiLevelType w:val="multilevel"/>
    <w:tmpl w:val="00000003"/>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5"/>
    <w:multiLevelType w:val="multilevel"/>
    <w:tmpl w:val="00000005"/>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E157A"/>
    <w:rsid w:val="3F4E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rules v:ext="edit">
        <o:r id="V:Rule1" type="arc" idref="#_x0000_s2068"/>
        <o:r id="V:Rule2" type="arc" idref="#_x0000_s2069"/>
        <o:r id="V:Rule3" type="arc" idref="#_x0000_s2070"/>
        <o:r id="V:Rule4" type="arc" idref="#_x0000_s2080"/>
        <o:r id="V:Rule5" type="arc" idref="#_x0000_s2100"/>
        <o:r id="V:Rule6" type="arc" idref="#_x0000_s2101"/>
        <o:r id="V:Rule7" type="arc" idref="#_x0000_s2102"/>
        <o:r id="V:Rule8" type="arc" idref="#_x0000_s2103"/>
        <o:r id="V:Rule9" type="arc" idref="#_x0000_s210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Cs w:val="21"/>
    </w:rPr>
  </w:style>
  <w:style w:type="paragraph" w:customStyle="1" w:styleId="5">
    <w:name w:val="MTDisplayEquation"/>
    <w:basedOn w:val="1"/>
    <w:next w:val="1"/>
    <w:qFormat/>
    <w:uiPriority w:val="0"/>
    <w:pPr>
      <w:tabs>
        <w:tab w:val="center" w:pos="4160"/>
        <w:tab w:val="right" w:pos="8300"/>
      </w:tabs>
    </w:pPr>
    <w:rPr>
      <w:rFonts w:ascii="宋体" w:hAnsi="宋体" w:eastAsia="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0" Type="http://schemas.openxmlformats.org/officeDocument/2006/relationships/fontTable" Target="fontTable.xml"/><Relationship Id="rId7" Type="http://schemas.openxmlformats.org/officeDocument/2006/relationships/image" Target="media/image2.wmf"/><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6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73"/>
    <customShpInfo spid="_x0000_s2096"/>
    <customShpInfo spid="_x0000_s2098"/>
    <customShpInfo spid="_x0000_s2099"/>
    <customShpInfo spid="_x0000_s2100"/>
    <customShpInfo spid="_x0000_s2101"/>
    <customShpInfo spid="_x0000_s2102"/>
    <customShpInfo spid="_x0000_s2103"/>
    <customShpInfo spid="_x0000_s2104"/>
    <customShpInfo spid="_x0000_s2097"/>
    <customShpInfo spid="_x0000_s2105"/>
    <customShpInfo spid="_x0000_s2106"/>
    <customShpInfo spid="_x0000_s2107"/>
    <customShpInfo spid="_x0000_s2108"/>
    <customShpInfo spid="_x0000_s2109"/>
    <customShpInfo spid="_x0000_s2110"/>
    <customShpInfo spid="_x0000_s209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2020-03-20T07:16:00Z</dcterms:created>
  <dc:creator>chen</dc:creator>
  <cp:lastModifiedBy>chen</cp:lastModifiedBy>
  <dcterms:modified xsi:type="dcterms:W3CDTF">2020-03-20T07:19:19Z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